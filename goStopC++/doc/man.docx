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36A4F" w:rsidRPr="006D1989" w:rsidRDefault="00A23C71" w:rsidP="006D1989">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Java Android </w:t>
      </w:r>
      <w:r w:rsidR="00636A4F" w:rsidRPr="006D1989">
        <w:rPr>
          <w:rFonts w:ascii="Times New Roman" w:hAnsi="Times New Roman" w:cs="Times New Roman"/>
          <w:sz w:val="24"/>
          <w:szCs w:val="24"/>
        </w:rPr>
        <w:t>Project</w:t>
      </w:r>
      <w:r w:rsidR="00021444" w:rsidRPr="006D1989">
        <w:rPr>
          <w:rFonts w:ascii="Times New Roman" w:hAnsi="Times New Roman" w:cs="Times New Roman"/>
          <w:sz w:val="24"/>
          <w:szCs w:val="24"/>
        </w:rPr>
        <w:t xml:space="preserve"> Manual</w:t>
      </w:r>
    </w:p>
    <w:p w:rsidR="00636A4F" w:rsidRPr="006D1989" w:rsidRDefault="00636A4F" w:rsidP="006D1989">
      <w:pPr>
        <w:autoSpaceDE w:val="0"/>
        <w:autoSpaceDN w:val="0"/>
        <w:adjustRightInd w:val="0"/>
        <w:spacing w:line="240" w:lineRule="auto"/>
        <w:rPr>
          <w:rFonts w:ascii="Times New Roman" w:hAnsi="Times New Roman" w:cs="Times New Roman"/>
          <w:sz w:val="24"/>
          <w:szCs w:val="24"/>
        </w:rPr>
      </w:pPr>
      <w:r w:rsidRPr="006D1989">
        <w:rPr>
          <w:rFonts w:ascii="Times New Roman" w:hAnsi="Times New Roman" w:cs="Times New Roman"/>
          <w:sz w:val="24"/>
          <w:szCs w:val="24"/>
        </w:rPr>
        <w:t>Organization of Programming Languages</w:t>
      </w:r>
    </w:p>
    <w:p w:rsidR="00636A4F" w:rsidRPr="006D1989" w:rsidRDefault="00636A4F" w:rsidP="006D1989">
      <w:pPr>
        <w:autoSpaceDE w:val="0"/>
        <w:autoSpaceDN w:val="0"/>
        <w:adjustRightInd w:val="0"/>
        <w:spacing w:line="240" w:lineRule="auto"/>
        <w:rPr>
          <w:rFonts w:ascii="Times New Roman" w:hAnsi="Times New Roman" w:cs="Times New Roman"/>
          <w:sz w:val="24"/>
          <w:szCs w:val="24"/>
        </w:rPr>
      </w:pPr>
      <w:r w:rsidRPr="006D1989">
        <w:rPr>
          <w:rFonts w:ascii="Times New Roman" w:hAnsi="Times New Roman" w:cs="Times New Roman"/>
          <w:sz w:val="24"/>
          <w:szCs w:val="24"/>
        </w:rPr>
        <w:t>Professor Kumar</w:t>
      </w:r>
    </w:p>
    <w:p w:rsidR="00636A4F" w:rsidRPr="006D1989" w:rsidRDefault="00636A4F" w:rsidP="006D1989">
      <w:pPr>
        <w:autoSpaceDE w:val="0"/>
        <w:autoSpaceDN w:val="0"/>
        <w:adjustRightInd w:val="0"/>
        <w:spacing w:line="240" w:lineRule="auto"/>
        <w:rPr>
          <w:rFonts w:ascii="Times New Roman" w:hAnsi="Times New Roman" w:cs="Times New Roman"/>
          <w:sz w:val="24"/>
          <w:szCs w:val="24"/>
        </w:rPr>
      </w:pPr>
      <w:r w:rsidRPr="006D1989">
        <w:rPr>
          <w:rFonts w:ascii="Times New Roman" w:hAnsi="Times New Roman" w:cs="Times New Roman"/>
          <w:sz w:val="24"/>
          <w:szCs w:val="24"/>
        </w:rPr>
        <w:t>0</w:t>
      </w:r>
      <w:r w:rsidR="00A23C71">
        <w:rPr>
          <w:rFonts w:ascii="Times New Roman" w:hAnsi="Times New Roman" w:cs="Times New Roman"/>
          <w:sz w:val="24"/>
          <w:szCs w:val="24"/>
        </w:rPr>
        <w:t>4</w:t>
      </w:r>
      <w:r w:rsidRPr="006D1989">
        <w:rPr>
          <w:rFonts w:ascii="Times New Roman" w:hAnsi="Times New Roman" w:cs="Times New Roman"/>
          <w:sz w:val="24"/>
          <w:szCs w:val="24"/>
        </w:rPr>
        <w:t>/</w:t>
      </w:r>
      <w:r w:rsidR="00A23C71">
        <w:rPr>
          <w:rFonts w:ascii="Times New Roman" w:hAnsi="Times New Roman" w:cs="Times New Roman"/>
          <w:sz w:val="24"/>
          <w:szCs w:val="24"/>
        </w:rPr>
        <w:t>25</w:t>
      </w:r>
      <w:r w:rsidRPr="006D1989">
        <w:rPr>
          <w:rFonts w:ascii="Times New Roman" w:hAnsi="Times New Roman" w:cs="Times New Roman"/>
          <w:sz w:val="24"/>
          <w:szCs w:val="24"/>
        </w:rPr>
        <w:t>/2020</w:t>
      </w:r>
    </w:p>
    <w:p w:rsidR="00021444" w:rsidRDefault="00021444" w:rsidP="00152B34">
      <w:pPr>
        <w:pBdr>
          <w:bottom w:val="single" w:sz="6" w:space="23" w:color="auto"/>
        </w:pBdr>
        <w:tabs>
          <w:tab w:val="left" w:pos="4016"/>
        </w:tabs>
        <w:autoSpaceDE w:val="0"/>
        <w:autoSpaceDN w:val="0"/>
        <w:adjustRightInd w:val="0"/>
        <w:spacing w:line="240" w:lineRule="auto"/>
        <w:rPr>
          <w:rFonts w:ascii="Times New Roman" w:hAnsi="Times New Roman" w:cs="Times New Roman"/>
          <w:sz w:val="24"/>
          <w:szCs w:val="24"/>
        </w:rPr>
      </w:pPr>
      <w:r w:rsidRPr="006D1989">
        <w:rPr>
          <w:rFonts w:ascii="Times New Roman" w:hAnsi="Times New Roman" w:cs="Times New Roman"/>
          <w:sz w:val="24"/>
          <w:szCs w:val="24"/>
        </w:rPr>
        <w:t>Salil Maharjan</w:t>
      </w:r>
    </w:p>
    <w:p w:rsidR="00B7372F" w:rsidRDefault="006D1989" w:rsidP="00B7372F">
      <w:pPr>
        <w:pStyle w:val="Heading1"/>
        <w:rPr>
          <w:rFonts w:ascii="Times New Roman" w:hAnsi="Times New Roman" w:cs="Times New Roman"/>
          <w:i w:val="0"/>
          <w:iCs w:val="0"/>
        </w:rPr>
      </w:pPr>
      <w:r>
        <w:rPr>
          <w:rFonts w:ascii="Times New Roman" w:hAnsi="Times New Roman" w:cs="Times New Roman"/>
          <w:i w:val="0"/>
          <w:iCs w:val="0"/>
        </w:rPr>
        <w:t xml:space="preserve">1 </w:t>
      </w:r>
      <w:r w:rsidR="00F41E2F">
        <w:rPr>
          <w:rFonts w:ascii="Times New Roman" w:hAnsi="Times New Roman" w:cs="Times New Roman"/>
          <w:i w:val="0"/>
          <w:iCs w:val="0"/>
        </w:rPr>
        <w:t>Bug Report</w:t>
      </w:r>
    </w:p>
    <w:p w:rsidR="003D740E" w:rsidRPr="003D740E" w:rsidRDefault="006A2D5F" w:rsidP="00240163">
      <w:pPr>
        <w:spacing w:line="276" w:lineRule="auto"/>
        <w:rPr>
          <w:rFonts w:ascii="Times New Roman" w:hAnsi="Times New Roman" w:cs="Times New Roman"/>
          <w:sz w:val="24"/>
          <w:szCs w:val="24"/>
        </w:rPr>
      </w:pPr>
      <w:r>
        <w:rPr>
          <w:rFonts w:ascii="Times New Roman" w:hAnsi="Times New Roman" w:cs="Times New Roman"/>
          <w:sz w:val="24"/>
          <w:szCs w:val="24"/>
        </w:rPr>
        <w:t>The program does not have any known bugs.</w:t>
      </w:r>
      <w:r w:rsidR="003D740E">
        <w:rPr>
          <w:rFonts w:ascii="Times New Roman" w:hAnsi="Times New Roman" w:cs="Times New Roman"/>
          <w:sz w:val="24"/>
          <w:szCs w:val="24"/>
        </w:rPr>
        <w:t xml:space="preserve"> </w:t>
      </w:r>
    </w:p>
    <w:p w:rsidR="00F41E2F" w:rsidRDefault="00F41E2F" w:rsidP="00F41E2F">
      <w:pPr>
        <w:pStyle w:val="Heading1"/>
        <w:rPr>
          <w:rFonts w:ascii="Times New Roman" w:hAnsi="Times New Roman" w:cs="Times New Roman"/>
          <w:i w:val="0"/>
          <w:iCs w:val="0"/>
        </w:rPr>
      </w:pPr>
      <w:r>
        <w:rPr>
          <w:rFonts w:ascii="Times New Roman" w:hAnsi="Times New Roman" w:cs="Times New Roman"/>
          <w:i w:val="0"/>
          <w:iCs w:val="0"/>
        </w:rPr>
        <w:t>2 Feature Report</w:t>
      </w:r>
    </w:p>
    <w:p w:rsidR="00F41E2F" w:rsidRDefault="00F41E2F" w:rsidP="00F41E2F">
      <w:pPr>
        <w:pStyle w:val="Heading2"/>
        <w:rPr>
          <w:rFonts w:ascii="Times New Roman" w:hAnsi="Times New Roman" w:cs="Times New Roman"/>
          <w:i w:val="0"/>
          <w:iCs w:val="0"/>
        </w:rPr>
      </w:pPr>
      <w:r>
        <w:rPr>
          <w:rFonts w:ascii="Times New Roman" w:hAnsi="Times New Roman" w:cs="Times New Roman"/>
          <w:i w:val="0"/>
          <w:iCs w:val="0"/>
        </w:rPr>
        <w:t>2.1 Missing Features</w:t>
      </w:r>
    </w:p>
    <w:p w:rsidR="0032781E" w:rsidRPr="0032781E" w:rsidRDefault="0032781E" w:rsidP="00691E59">
      <w:pPr>
        <w:spacing w:line="276" w:lineRule="auto"/>
        <w:rPr>
          <w:rFonts w:ascii="Times New Roman" w:hAnsi="Times New Roman" w:cs="Times New Roman"/>
          <w:sz w:val="24"/>
          <w:szCs w:val="24"/>
        </w:rPr>
      </w:pPr>
      <w:r>
        <w:rPr>
          <w:rFonts w:ascii="Times New Roman" w:hAnsi="Times New Roman" w:cs="Times New Roman"/>
          <w:sz w:val="24"/>
          <w:szCs w:val="24"/>
        </w:rPr>
        <w:t>All features reported on the project description and grading rubric from the website has been successfully implemented.</w:t>
      </w:r>
    </w:p>
    <w:p w:rsidR="00F41E2F" w:rsidRDefault="00F41E2F" w:rsidP="00F41E2F">
      <w:pPr>
        <w:pStyle w:val="Heading2"/>
        <w:rPr>
          <w:rFonts w:ascii="Times New Roman" w:hAnsi="Times New Roman" w:cs="Times New Roman"/>
          <w:i w:val="0"/>
          <w:iCs w:val="0"/>
        </w:rPr>
      </w:pPr>
      <w:r>
        <w:rPr>
          <w:rFonts w:ascii="Times New Roman" w:hAnsi="Times New Roman" w:cs="Times New Roman"/>
          <w:i w:val="0"/>
          <w:iCs w:val="0"/>
        </w:rPr>
        <w:t>2.2 Extra Features</w:t>
      </w:r>
    </w:p>
    <w:p w:rsidR="00994E1F" w:rsidRDefault="00994E1F" w:rsidP="00E44C2A">
      <w:pPr>
        <w:spacing w:line="276" w:lineRule="auto"/>
        <w:rPr>
          <w:rFonts w:ascii="Times New Roman" w:hAnsi="Times New Roman" w:cs="Times New Roman"/>
          <w:sz w:val="24"/>
          <w:szCs w:val="24"/>
        </w:rPr>
      </w:pPr>
      <w:r>
        <w:rPr>
          <w:rFonts w:ascii="Times New Roman" w:hAnsi="Times New Roman" w:cs="Times New Roman"/>
          <w:sz w:val="24"/>
          <w:szCs w:val="24"/>
        </w:rPr>
        <w:t>The user player has the option to use a custom name</w:t>
      </w:r>
      <w:r w:rsidR="00DA7DCA">
        <w:rPr>
          <w:rFonts w:ascii="Times New Roman" w:hAnsi="Times New Roman" w:cs="Times New Roman"/>
          <w:sz w:val="24"/>
          <w:szCs w:val="24"/>
        </w:rPr>
        <w:t xml:space="preserve"> in the game</w:t>
      </w:r>
      <w:r>
        <w:rPr>
          <w:rFonts w:ascii="Times New Roman" w:hAnsi="Times New Roman" w:cs="Times New Roman"/>
          <w:sz w:val="24"/>
          <w:szCs w:val="24"/>
        </w:rPr>
        <w:t xml:space="preserve">. If no name is entered, </w:t>
      </w:r>
      <w:r w:rsidR="00DA7DCA">
        <w:rPr>
          <w:rFonts w:ascii="Times New Roman" w:hAnsi="Times New Roman" w:cs="Times New Roman"/>
          <w:sz w:val="24"/>
          <w:szCs w:val="24"/>
        </w:rPr>
        <w:t xml:space="preserve">the </w:t>
      </w:r>
      <w:r w:rsidR="00F635CA">
        <w:rPr>
          <w:rFonts w:ascii="Times New Roman" w:hAnsi="Times New Roman" w:cs="Times New Roman"/>
          <w:sz w:val="24"/>
          <w:szCs w:val="24"/>
        </w:rPr>
        <w:t>player name</w:t>
      </w:r>
      <w:r>
        <w:rPr>
          <w:rFonts w:ascii="Times New Roman" w:hAnsi="Times New Roman" w:cs="Times New Roman"/>
          <w:sz w:val="24"/>
          <w:szCs w:val="24"/>
        </w:rPr>
        <w:t xml:space="preserve"> defaults to “User”.</w:t>
      </w:r>
    </w:p>
    <w:p w:rsidR="00994E1F" w:rsidRDefault="00AC701B" w:rsidP="00E44C2A">
      <w:pPr>
        <w:spacing w:line="276" w:lineRule="auto"/>
        <w:rPr>
          <w:rFonts w:ascii="Times New Roman" w:hAnsi="Times New Roman" w:cs="Times New Roman"/>
          <w:sz w:val="24"/>
          <w:szCs w:val="24"/>
        </w:rPr>
      </w:pPr>
      <w:r>
        <w:rPr>
          <w:rFonts w:ascii="Times New Roman" w:hAnsi="Times New Roman" w:cs="Times New Roman"/>
          <w:sz w:val="24"/>
          <w:szCs w:val="24"/>
        </w:rPr>
        <w:t>The capture</w:t>
      </w:r>
      <w:r w:rsidR="00EA5D1C">
        <w:rPr>
          <w:rFonts w:ascii="Times New Roman" w:hAnsi="Times New Roman" w:cs="Times New Roman"/>
          <w:sz w:val="24"/>
          <w:szCs w:val="24"/>
        </w:rPr>
        <w:t xml:space="preserve"> pile</w:t>
      </w:r>
      <w:r>
        <w:rPr>
          <w:rFonts w:ascii="Times New Roman" w:hAnsi="Times New Roman" w:cs="Times New Roman"/>
          <w:sz w:val="24"/>
          <w:szCs w:val="24"/>
        </w:rPr>
        <w:t xml:space="preserve"> is</w:t>
      </w:r>
      <w:r w:rsidR="00EA5D1C">
        <w:rPr>
          <w:rFonts w:ascii="Times New Roman" w:hAnsi="Times New Roman" w:cs="Times New Roman"/>
          <w:sz w:val="24"/>
          <w:szCs w:val="24"/>
        </w:rPr>
        <w:t xml:space="preserve"> </w:t>
      </w:r>
      <w:r>
        <w:rPr>
          <w:rFonts w:ascii="Times New Roman" w:hAnsi="Times New Roman" w:cs="Times New Roman"/>
          <w:sz w:val="24"/>
          <w:szCs w:val="24"/>
        </w:rPr>
        <w:t>sorted as mentioned in the grading rubric</w:t>
      </w:r>
      <w:r w:rsidR="00EA5D1C">
        <w:rPr>
          <w:rFonts w:ascii="Times New Roman" w:hAnsi="Times New Roman" w:cs="Times New Roman"/>
          <w:sz w:val="24"/>
          <w:szCs w:val="24"/>
        </w:rPr>
        <w:t xml:space="preserve"> and it is extended so that the hand pile is also sorted for ease of readability.</w:t>
      </w:r>
      <w:r w:rsidR="007A1932">
        <w:rPr>
          <w:rFonts w:ascii="Times New Roman" w:hAnsi="Times New Roman" w:cs="Times New Roman"/>
          <w:sz w:val="24"/>
          <w:szCs w:val="24"/>
        </w:rPr>
        <w:t xml:space="preserve"> </w:t>
      </w:r>
    </w:p>
    <w:p w:rsidR="0059711F" w:rsidRDefault="00994E1F" w:rsidP="00E44C2A">
      <w:pPr>
        <w:spacing w:line="276" w:lineRule="auto"/>
        <w:rPr>
          <w:rFonts w:ascii="Times New Roman" w:hAnsi="Times New Roman" w:cs="Times New Roman"/>
          <w:sz w:val="24"/>
          <w:szCs w:val="24"/>
        </w:rPr>
      </w:pPr>
      <w:r>
        <w:rPr>
          <w:rFonts w:ascii="Times New Roman" w:hAnsi="Times New Roman" w:cs="Times New Roman"/>
          <w:sz w:val="24"/>
          <w:szCs w:val="24"/>
        </w:rPr>
        <w:t>Stacks and recommended cards are highlighted elegantly.</w:t>
      </w:r>
    </w:p>
    <w:p w:rsidR="003C0B50" w:rsidRDefault="00870AE7" w:rsidP="003C0B50">
      <w:pPr>
        <w:spacing w:line="276" w:lineRule="auto"/>
        <w:rPr>
          <w:rFonts w:ascii="Times New Roman" w:hAnsi="Times New Roman" w:cs="Times New Roman"/>
          <w:sz w:val="24"/>
          <w:szCs w:val="24"/>
        </w:rPr>
      </w:pPr>
      <w:r>
        <w:rPr>
          <w:rFonts w:ascii="Times New Roman" w:hAnsi="Times New Roman" w:cs="Times New Roman"/>
          <w:sz w:val="24"/>
          <w:szCs w:val="24"/>
        </w:rPr>
        <w:t>The computer strategy and user help mode, considers the stacks on the player’s capture pile to give recommendation for the next move.</w:t>
      </w:r>
    </w:p>
    <w:p w:rsidR="00F41E2F" w:rsidRDefault="00F41E2F" w:rsidP="00F41E2F">
      <w:pPr>
        <w:pStyle w:val="Heading1"/>
        <w:rPr>
          <w:rFonts w:ascii="Times New Roman" w:hAnsi="Times New Roman" w:cs="Times New Roman"/>
          <w:i w:val="0"/>
          <w:iCs w:val="0"/>
        </w:rPr>
      </w:pPr>
      <w:r>
        <w:rPr>
          <w:rFonts w:ascii="Times New Roman" w:hAnsi="Times New Roman" w:cs="Times New Roman"/>
          <w:i w:val="0"/>
          <w:iCs w:val="0"/>
        </w:rPr>
        <w:t>3 Data structure/Classes Description</w:t>
      </w:r>
    </w:p>
    <w:p w:rsidR="001F33B0" w:rsidRDefault="00281886" w:rsidP="001F33B0">
      <w:pPr>
        <w:spacing w:line="276" w:lineRule="auto"/>
        <w:rPr>
          <w:rFonts w:ascii="Times New Roman" w:hAnsi="Times New Roman" w:cs="Times New Roman"/>
          <w:sz w:val="24"/>
          <w:szCs w:val="24"/>
        </w:rPr>
      </w:pPr>
      <w:r>
        <w:rPr>
          <w:rFonts w:ascii="Times New Roman" w:hAnsi="Times New Roman" w:cs="Times New Roman"/>
          <w:sz w:val="24"/>
          <w:szCs w:val="24"/>
        </w:rPr>
        <w:t>There are seven classes used in the program: Game, Round, Player, User, Computer, Card, Deck.</w:t>
      </w:r>
    </w:p>
    <w:p w:rsidR="00334E22" w:rsidRDefault="00D14428" w:rsidP="001F33B0">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Game is the main class to start the game</w:t>
      </w:r>
      <w:r w:rsidR="00334E22">
        <w:rPr>
          <w:rFonts w:ascii="Times New Roman" w:hAnsi="Times New Roman" w:cs="Times New Roman"/>
          <w:sz w:val="24"/>
          <w:szCs w:val="24"/>
        </w:rPr>
        <w:t xml:space="preserve">. It creates Round class objects as requested by the user and stores information like the round number, total player scores, and the Player class objects. It includes a method to load a saved game from a configuration file. </w:t>
      </w:r>
    </w:p>
    <w:p w:rsidR="00281886" w:rsidRDefault="00334E22" w:rsidP="001F33B0">
      <w:pPr>
        <w:spacing w:line="276" w:lineRule="auto"/>
        <w:rPr>
          <w:rFonts w:ascii="Times New Roman" w:hAnsi="Times New Roman" w:cs="Times New Roman"/>
          <w:sz w:val="24"/>
          <w:szCs w:val="24"/>
        </w:rPr>
      </w:pPr>
      <w:r>
        <w:rPr>
          <w:rFonts w:ascii="Times New Roman" w:hAnsi="Times New Roman" w:cs="Times New Roman"/>
          <w:sz w:val="24"/>
          <w:szCs w:val="24"/>
        </w:rPr>
        <w:t xml:space="preserve">The Round class holds all necessary methods to start a round of the game. It stores information about the cards on the deck and the layout during each round. It also includes a method to save file which can be used on any round to save the game to a configuration file. </w:t>
      </w:r>
      <w:r w:rsidR="00281886">
        <w:rPr>
          <w:rFonts w:ascii="Times New Roman" w:hAnsi="Times New Roman" w:cs="Times New Roman"/>
          <w:sz w:val="24"/>
          <w:szCs w:val="24"/>
        </w:rPr>
        <w:t>As Game and Round class are highly coupled, the Round class is made a friend of Game class so that it can access and update member variables like total score</w:t>
      </w:r>
      <w:r w:rsidR="00995777">
        <w:rPr>
          <w:rFonts w:ascii="Times New Roman" w:hAnsi="Times New Roman" w:cs="Times New Roman"/>
          <w:sz w:val="24"/>
          <w:szCs w:val="24"/>
        </w:rPr>
        <w:t xml:space="preserve"> </w:t>
      </w:r>
      <w:r w:rsidR="00281886">
        <w:rPr>
          <w:rFonts w:ascii="Times New Roman" w:hAnsi="Times New Roman" w:cs="Times New Roman"/>
          <w:sz w:val="24"/>
          <w:szCs w:val="24"/>
        </w:rPr>
        <w:t>for each player and the round counter</w:t>
      </w:r>
      <w:r w:rsidR="007E3535">
        <w:rPr>
          <w:rFonts w:ascii="Times New Roman" w:hAnsi="Times New Roman" w:cs="Times New Roman"/>
          <w:sz w:val="24"/>
          <w:szCs w:val="24"/>
        </w:rPr>
        <w:t>. This also gives access for the Round class to access the Player objects who are playing in the game.</w:t>
      </w:r>
      <w:r w:rsidR="00477178">
        <w:rPr>
          <w:rFonts w:ascii="Times New Roman" w:hAnsi="Times New Roman" w:cs="Times New Roman"/>
          <w:sz w:val="24"/>
          <w:szCs w:val="24"/>
        </w:rPr>
        <w:t xml:space="preserve"> The Round class also uses the Deck class for creating a stock pile and to distribute cards.</w:t>
      </w:r>
    </w:p>
    <w:p w:rsidR="00477178" w:rsidRDefault="00281886" w:rsidP="00477178">
      <w:pPr>
        <w:spacing w:line="276" w:lineRule="auto"/>
        <w:rPr>
          <w:rFonts w:ascii="Times New Roman" w:hAnsi="Times New Roman" w:cs="Times New Roman"/>
          <w:sz w:val="24"/>
          <w:szCs w:val="24"/>
        </w:rPr>
      </w:pPr>
      <w:r>
        <w:rPr>
          <w:rFonts w:ascii="Times New Roman" w:hAnsi="Times New Roman" w:cs="Times New Roman"/>
          <w:sz w:val="24"/>
          <w:szCs w:val="24"/>
        </w:rPr>
        <w:t>Player is an abstract class and has virtual methods. User and Computer inherit Player and provide separate implementations of virtual methods declared in Player class</w:t>
      </w:r>
      <w:r w:rsidR="00477178">
        <w:rPr>
          <w:rFonts w:ascii="Times New Roman" w:hAnsi="Times New Roman" w:cs="Times New Roman"/>
          <w:sz w:val="24"/>
          <w:szCs w:val="24"/>
        </w:rPr>
        <w:t>. Methods that are common for both User and Computer player are defined in the Player class like sorting and arranging cards on hand and in the capture pile. Separate implementations for other methods which differ for the two players are defined in their respective classes.</w:t>
      </w:r>
    </w:p>
    <w:p w:rsidR="001F33B0" w:rsidRPr="00CD5C88" w:rsidRDefault="00281886" w:rsidP="00477178">
      <w:pPr>
        <w:spacing w:line="276" w:lineRule="auto"/>
        <w:rPr>
          <w:rFonts w:ascii="Times New Roman" w:hAnsi="Times New Roman" w:cs="Times New Roman"/>
          <w:sz w:val="24"/>
          <w:szCs w:val="24"/>
        </w:rPr>
      </w:pPr>
      <w:r>
        <w:rPr>
          <w:rFonts w:ascii="Times New Roman" w:hAnsi="Times New Roman" w:cs="Times New Roman"/>
          <w:sz w:val="24"/>
          <w:szCs w:val="24"/>
        </w:rPr>
        <w:t xml:space="preserve">The Deck class uses </w:t>
      </w:r>
      <w:r w:rsidR="00477178">
        <w:rPr>
          <w:rFonts w:ascii="Times New Roman" w:hAnsi="Times New Roman" w:cs="Times New Roman"/>
          <w:sz w:val="24"/>
          <w:szCs w:val="24"/>
        </w:rPr>
        <w:t xml:space="preserve">the </w:t>
      </w:r>
      <w:r>
        <w:rPr>
          <w:rFonts w:ascii="Times New Roman" w:hAnsi="Times New Roman" w:cs="Times New Roman"/>
          <w:sz w:val="24"/>
          <w:szCs w:val="24"/>
        </w:rPr>
        <w:t>Card class</w:t>
      </w:r>
      <w:r w:rsidR="00477178">
        <w:rPr>
          <w:rFonts w:ascii="Times New Roman" w:hAnsi="Times New Roman" w:cs="Times New Roman"/>
          <w:sz w:val="24"/>
          <w:szCs w:val="24"/>
        </w:rPr>
        <w:t xml:space="preserve"> to create a standard deck of 52 cards. The </w:t>
      </w:r>
      <w:r w:rsidR="002D7B17">
        <w:rPr>
          <w:rFonts w:ascii="Times New Roman" w:hAnsi="Times New Roman" w:cs="Times New Roman"/>
          <w:sz w:val="24"/>
          <w:szCs w:val="24"/>
        </w:rPr>
        <w:t>C</w:t>
      </w:r>
      <w:r w:rsidR="00477178">
        <w:rPr>
          <w:rFonts w:ascii="Times New Roman" w:hAnsi="Times New Roman" w:cs="Times New Roman"/>
          <w:sz w:val="24"/>
          <w:szCs w:val="24"/>
        </w:rPr>
        <w:t>ard class holds information about the card face and suit</w:t>
      </w:r>
      <w:r w:rsidR="002D7B17">
        <w:rPr>
          <w:rFonts w:ascii="Times New Roman" w:hAnsi="Times New Roman" w:cs="Times New Roman"/>
          <w:sz w:val="24"/>
          <w:szCs w:val="24"/>
        </w:rPr>
        <w:t>.</w:t>
      </w:r>
    </w:p>
    <w:p w:rsidR="00CD5C88" w:rsidRPr="00CD5C88" w:rsidRDefault="00F41E2F" w:rsidP="00CD5C88">
      <w:pPr>
        <w:pStyle w:val="Heading1"/>
        <w:rPr>
          <w:rFonts w:ascii="Times New Roman" w:hAnsi="Times New Roman" w:cs="Times New Roman"/>
          <w:i w:val="0"/>
          <w:iCs w:val="0"/>
        </w:rPr>
      </w:pPr>
      <w:r>
        <w:rPr>
          <w:rFonts w:ascii="Times New Roman" w:hAnsi="Times New Roman" w:cs="Times New Roman"/>
          <w:i w:val="0"/>
          <w:iCs w:val="0"/>
        </w:rPr>
        <w:t>4 Log</w:t>
      </w:r>
    </w:p>
    <w:p w:rsidR="00CD5C88" w:rsidRPr="00CD5C88" w:rsidRDefault="00CD5C88" w:rsidP="00CD5C88">
      <w:pPr>
        <w:autoSpaceDE w:val="0"/>
        <w:autoSpaceDN w:val="0"/>
        <w:adjustRightInd w:val="0"/>
        <w:spacing w:after="0" w:line="240" w:lineRule="auto"/>
        <w:ind w:firstLine="0"/>
        <w:rPr>
          <w:rFonts w:ascii="Times New Roman" w:hAnsi="Times New Roman" w:cs="Times New Roman"/>
          <w:sz w:val="24"/>
          <w:szCs w:val="24"/>
        </w:rPr>
      </w:pPr>
      <w:r w:rsidRPr="00CD5C88">
        <w:rPr>
          <w:rFonts w:ascii="Times New Roman" w:hAnsi="Times New Roman" w:cs="Times New Roman"/>
          <w:sz w:val="24"/>
          <w:szCs w:val="24"/>
        </w:rPr>
        <w:t>January 22, 2020:</w:t>
      </w:r>
    </w:p>
    <w:p w:rsidR="00CD5C88" w:rsidRPr="00CD5C88" w:rsidRDefault="00CD5C88" w:rsidP="00CD5C88">
      <w:pPr>
        <w:numPr>
          <w:ilvl w:val="0"/>
          <w:numId w:val="1"/>
        </w:numPr>
        <w:autoSpaceDE w:val="0"/>
        <w:autoSpaceDN w:val="0"/>
        <w:adjustRightInd w:val="0"/>
        <w:spacing w:after="0" w:line="240" w:lineRule="auto"/>
        <w:ind w:left="0" w:firstLine="0"/>
        <w:rPr>
          <w:rFonts w:ascii="Times New Roman" w:hAnsi="Times New Roman" w:cs="Times New Roman"/>
          <w:sz w:val="24"/>
          <w:szCs w:val="24"/>
        </w:rPr>
      </w:pPr>
      <w:r w:rsidRPr="00CD5C88">
        <w:rPr>
          <w:rFonts w:ascii="Times New Roman" w:hAnsi="Times New Roman" w:cs="Times New Roman"/>
          <w:sz w:val="24"/>
          <w:szCs w:val="24"/>
        </w:rPr>
        <w:t>Listed out main classes to use for go stop game. (30 min)</w:t>
      </w:r>
    </w:p>
    <w:p w:rsidR="00CD5C88" w:rsidRPr="00CD5C88" w:rsidRDefault="00CD5C88" w:rsidP="00CD5C88">
      <w:pPr>
        <w:numPr>
          <w:ilvl w:val="0"/>
          <w:numId w:val="1"/>
        </w:numPr>
        <w:autoSpaceDE w:val="0"/>
        <w:autoSpaceDN w:val="0"/>
        <w:adjustRightInd w:val="0"/>
        <w:spacing w:after="0" w:line="240" w:lineRule="auto"/>
        <w:ind w:left="0" w:firstLine="0"/>
        <w:rPr>
          <w:rFonts w:ascii="Times New Roman" w:hAnsi="Times New Roman" w:cs="Times New Roman"/>
          <w:sz w:val="24"/>
          <w:szCs w:val="24"/>
        </w:rPr>
      </w:pPr>
      <w:r w:rsidRPr="00CD5C88">
        <w:rPr>
          <w:rFonts w:ascii="Times New Roman" w:hAnsi="Times New Roman" w:cs="Times New Roman"/>
          <w:sz w:val="24"/>
          <w:szCs w:val="24"/>
        </w:rPr>
        <w:t>Read the description and rules of the game. (30 min)</w:t>
      </w:r>
    </w:p>
    <w:p w:rsidR="00CD5C88" w:rsidRPr="00CD5C88" w:rsidRDefault="00CD5C88" w:rsidP="00CD5C88">
      <w:pPr>
        <w:numPr>
          <w:ilvl w:val="0"/>
          <w:numId w:val="1"/>
        </w:numPr>
        <w:autoSpaceDE w:val="0"/>
        <w:autoSpaceDN w:val="0"/>
        <w:adjustRightInd w:val="0"/>
        <w:spacing w:after="0" w:line="240" w:lineRule="auto"/>
        <w:ind w:left="0" w:firstLine="0"/>
        <w:rPr>
          <w:rFonts w:ascii="Times New Roman" w:hAnsi="Times New Roman" w:cs="Times New Roman"/>
          <w:sz w:val="24"/>
          <w:szCs w:val="24"/>
        </w:rPr>
      </w:pPr>
      <w:r w:rsidRPr="00CD5C88">
        <w:rPr>
          <w:rFonts w:ascii="Times New Roman" w:hAnsi="Times New Roman" w:cs="Times New Roman"/>
          <w:sz w:val="24"/>
          <w:szCs w:val="24"/>
        </w:rPr>
        <w:t>Made a design for the C++ project (30 min)</w:t>
      </w:r>
    </w:p>
    <w:p w:rsidR="00CD5C88" w:rsidRPr="00CD5C88" w:rsidRDefault="00CD5C88" w:rsidP="00CD5C88">
      <w:pPr>
        <w:numPr>
          <w:ilvl w:val="0"/>
          <w:numId w:val="1"/>
        </w:numPr>
        <w:autoSpaceDE w:val="0"/>
        <w:autoSpaceDN w:val="0"/>
        <w:adjustRightInd w:val="0"/>
        <w:spacing w:after="0" w:line="240" w:lineRule="auto"/>
        <w:ind w:left="0" w:firstLine="0"/>
        <w:rPr>
          <w:rFonts w:ascii="Times New Roman" w:hAnsi="Times New Roman" w:cs="Times New Roman"/>
          <w:sz w:val="24"/>
          <w:szCs w:val="24"/>
        </w:rPr>
      </w:pPr>
      <w:r w:rsidRPr="00CD5C88">
        <w:rPr>
          <w:rFonts w:ascii="Times New Roman" w:hAnsi="Times New Roman" w:cs="Times New Roman"/>
          <w:sz w:val="24"/>
          <w:szCs w:val="24"/>
        </w:rPr>
        <w:t>Wrote and tested Card and Deck class (1 hour)</w:t>
      </w:r>
    </w:p>
    <w:p w:rsidR="00CD5C88" w:rsidRPr="00CD5C88" w:rsidRDefault="00CD5C88" w:rsidP="00CD5C88">
      <w:pPr>
        <w:numPr>
          <w:ilvl w:val="0"/>
          <w:numId w:val="1"/>
        </w:numPr>
        <w:autoSpaceDE w:val="0"/>
        <w:autoSpaceDN w:val="0"/>
        <w:adjustRightInd w:val="0"/>
        <w:spacing w:after="0" w:line="240" w:lineRule="auto"/>
        <w:ind w:left="0" w:firstLine="0"/>
        <w:rPr>
          <w:rFonts w:ascii="Times New Roman" w:hAnsi="Times New Roman" w:cs="Times New Roman"/>
          <w:sz w:val="24"/>
          <w:szCs w:val="24"/>
        </w:rPr>
      </w:pPr>
      <w:r w:rsidRPr="00CD5C88">
        <w:rPr>
          <w:rFonts w:ascii="Times New Roman" w:hAnsi="Times New Roman" w:cs="Times New Roman"/>
          <w:sz w:val="24"/>
          <w:szCs w:val="24"/>
        </w:rPr>
        <w:t>Wrote function to shuffle deck and incorporated feature to create Deck objects with multiple deck of cards. (30 min)</w:t>
      </w:r>
    </w:p>
    <w:p w:rsidR="00CD5C88" w:rsidRPr="00CD5C88" w:rsidRDefault="00CD5C88" w:rsidP="00CD5C88">
      <w:pPr>
        <w:numPr>
          <w:ilvl w:val="0"/>
          <w:numId w:val="1"/>
        </w:numPr>
        <w:autoSpaceDE w:val="0"/>
        <w:autoSpaceDN w:val="0"/>
        <w:adjustRightInd w:val="0"/>
        <w:spacing w:after="0" w:line="240" w:lineRule="auto"/>
        <w:ind w:left="0" w:firstLine="0"/>
        <w:rPr>
          <w:rFonts w:ascii="Times New Roman" w:hAnsi="Times New Roman" w:cs="Times New Roman"/>
          <w:sz w:val="24"/>
          <w:szCs w:val="24"/>
        </w:rPr>
      </w:pPr>
      <w:r w:rsidRPr="00CD5C88">
        <w:rPr>
          <w:rFonts w:ascii="Times New Roman" w:hAnsi="Times New Roman" w:cs="Times New Roman"/>
          <w:sz w:val="24"/>
          <w:szCs w:val="24"/>
        </w:rPr>
        <w:t>Tested functions and the new deck class. (1 hour)</w:t>
      </w:r>
    </w:p>
    <w:p w:rsidR="00CD5C88" w:rsidRPr="00CD5C88" w:rsidRDefault="00CD5C88" w:rsidP="00CD5C88">
      <w:pPr>
        <w:autoSpaceDE w:val="0"/>
        <w:autoSpaceDN w:val="0"/>
        <w:adjustRightInd w:val="0"/>
        <w:spacing w:after="0" w:line="240" w:lineRule="auto"/>
        <w:ind w:firstLine="0"/>
        <w:rPr>
          <w:rFonts w:ascii="Times New Roman" w:hAnsi="Times New Roman" w:cs="Times New Roman"/>
          <w:sz w:val="24"/>
          <w:szCs w:val="24"/>
        </w:rPr>
      </w:pPr>
    </w:p>
    <w:p w:rsidR="00CD5C88" w:rsidRPr="00CD5C88" w:rsidRDefault="00CD5C88" w:rsidP="00CD5C88">
      <w:pPr>
        <w:autoSpaceDE w:val="0"/>
        <w:autoSpaceDN w:val="0"/>
        <w:adjustRightInd w:val="0"/>
        <w:spacing w:after="0" w:line="240" w:lineRule="auto"/>
        <w:ind w:firstLine="0"/>
        <w:rPr>
          <w:rFonts w:ascii="Times New Roman" w:hAnsi="Times New Roman" w:cs="Times New Roman"/>
          <w:sz w:val="24"/>
          <w:szCs w:val="24"/>
        </w:rPr>
      </w:pPr>
      <w:r w:rsidRPr="00CD5C88">
        <w:rPr>
          <w:rFonts w:ascii="Times New Roman" w:hAnsi="Times New Roman" w:cs="Times New Roman"/>
          <w:sz w:val="24"/>
          <w:szCs w:val="24"/>
        </w:rPr>
        <w:t>January 23, 2020:</w:t>
      </w:r>
    </w:p>
    <w:p w:rsidR="00CD5C88" w:rsidRPr="00CD5C88" w:rsidRDefault="00CD5C88" w:rsidP="00CD5C88">
      <w:pPr>
        <w:numPr>
          <w:ilvl w:val="0"/>
          <w:numId w:val="2"/>
        </w:numPr>
        <w:autoSpaceDE w:val="0"/>
        <w:autoSpaceDN w:val="0"/>
        <w:adjustRightInd w:val="0"/>
        <w:spacing w:after="0" w:line="240" w:lineRule="auto"/>
        <w:ind w:left="0" w:firstLine="0"/>
        <w:rPr>
          <w:rFonts w:ascii="Times New Roman" w:hAnsi="Times New Roman" w:cs="Times New Roman"/>
          <w:sz w:val="24"/>
          <w:szCs w:val="24"/>
        </w:rPr>
      </w:pPr>
      <w:r w:rsidRPr="00CD5C88">
        <w:rPr>
          <w:rFonts w:ascii="Times New Roman" w:hAnsi="Times New Roman" w:cs="Times New Roman"/>
          <w:sz w:val="24"/>
          <w:szCs w:val="24"/>
        </w:rPr>
        <w:t>Wrote skeleton for classes according to yesterday’s design with member variables. (1 hour)</w:t>
      </w:r>
    </w:p>
    <w:p w:rsidR="00CD5C88" w:rsidRPr="00CD5C88" w:rsidRDefault="00CD5C88" w:rsidP="00CD5C88">
      <w:pPr>
        <w:numPr>
          <w:ilvl w:val="0"/>
          <w:numId w:val="2"/>
        </w:numPr>
        <w:autoSpaceDE w:val="0"/>
        <w:autoSpaceDN w:val="0"/>
        <w:adjustRightInd w:val="0"/>
        <w:spacing w:after="0" w:line="240" w:lineRule="auto"/>
        <w:ind w:left="0" w:firstLine="0"/>
        <w:rPr>
          <w:rFonts w:ascii="Times New Roman" w:hAnsi="Times New Roman" w:cs="Times New Roman"/>
          <w:sz w:val="24"/>
          <w:szCs w:val="24"/>
        </w:rPr>
      </w:pPr>
      <w:r w:rsidRPr="00CD5C88">
        <w:rPr>
          <w:rFonts w:ascii="Times New Roman" w:hAnsi="Times New Roman" w:cs="Times New Roman"/>
          <w:sz w:val="24"/>
          <w:szCs w:val="24"/>
        </w:rPr>
        <w:t>Wrote constructors Game, Round, Player- User and computer classes (1 hour)</w:t>
      </w:r>
    </w:p>
    <w:p w:rsidR="00CD5C88" w:rsidRPr="00CD5C88" w:rsidRDefault="00CD5C88" w:rsidP="00CD5C88">
      <w:pPr>
        <w:numPr>
          <w:ilvl w:val="0"/>
          <w:numId w:val="2"/>
        </w:numPr>
        <w:autoSpaceDE w:val="0"/>
        <w:autoSpaceDN w:val="0"/>
        <w:adjustRightInd w:val="0"/>
        <w:spacing w:after="0" w:line="240" w:lineRule="auto"/>
        <w:ind w:left="0" w:firstLine="0"/>
        <w:rPr>
          <w:rFonts w:ascii="Times New Roman" w:hAnsi="Times New Roman" w:cs="Times New Roman"/>
          <w:sz w:val="24"/>
          <w:szCs w:val="24"/>
        </w:rPr>
      </w:pPr>
      <w:r w:rsidRPr="00CD5C88">
        <w:rPr>
          <w:rFonts w:ascii="Times New Roman" w:hAnsi="Times New Roman" w:cs="Times New Roman"/>
          <w:sz w:val="24"/>
          <w:szCs w:val="24"/>
        </w:rPr>
        <w:t>Implemented the beginning of the game to distribute cards to players (1 hour)</w:t>
      </w:r>
    </w:p>
    <w:p w:rsidR="00CD5C88" w:rsidRPr="00CD5C88" w:rsidRDefault="00CD5C88" w:rsidP="00CD5C88">
      <w:pPr>
        <w:numPr>
          <w:ilvl w:val="0"/>
          <w:numId w:val="2"/>
        </w:numPr>
        <w:autoSpaceDE w:val="0"/>
        <w:autoSpaceDN w:val="0"/>
        <w:adjustRightInd w:val="0"/>
        <w:spacing w:after="0" w:line="240" w:lineRule="auto"/>
        <w:ind w:left="0" w:firstLine="0"/>
        <w:rPr>
          <w:rFonts w:ascii="Times New Roman" w:hAnsi="Times New Roman" w:cs="Times New Roman"/>
          <w:sz w:val="24"/>
          <w:szCs w:val="24"/>
        </w:rPr>
      </w:pPr>
      <w:r w:rsidRPr="00CD5C88">
        <w:rPr>
          <w:rFonts w:ascii="Times New Roman" w:hAnsi="Times New Roman" w:cs="Times New Roman"/>
          <w:sz w:val="24"/>
          <w:szCs w:val="24"/>
        </w:rPr>
        <w:t>Removed inheritance of Round class to Game because Game constructor was being called every time Round is constructed. (1 hour) Tried making them friends but finally replaced it by passing the required variables through the constructor (1 hour)</w:t>
      </w:r>
    </w:p>
    <w:p w:rsidR="00CD5C88" w:rsidRPr="00CD5C88" w:rsidRDefault="00CD5C88" w:rsidP="00CD5C88">
      <w:pPr>
        <w:numPr>
          <w:ilvl w:val="0"/>
          <w:numId w:val="2"/>
        </w:numPr>
        <w:autoSpaceDE w:val="0"/>
        <w:autoSpaceDN w:val="0"/>
        <w:adjustRightInd w:val="0"/>
        <w:spacing w:after="0" w:line="240" w:lineRule="auto"/>
        <w:ind w:left="0" w:firstLine="0"/>
        <w:rPr>
          <w:rFonts w:ascii="Times New Roman" w:hAnsi="Times New Roman" w:cs="Times New Roman"/>
          <w:sz w:val="24"/>
          <w:szCs w:val="24"/>
        </w:rPr>
      </w:pPr>
      <w:r w:rsidRPr="00CD5C88">
        <w:rPr>
          <w:rFonts w:ascii="Times New Roman" w:hAnsi="Times New Roman" w:cs="Times New Roman"/>
          <w:sz w:val="24"/>
          <w:szCs w:val="24"/>
        </w:rPr>
        <w:t>Tested card dealing function. (1 hour)</w:t>
      </w:r>
    </w:p>
    <w:p w:rsidR="00CD5C88" w:rsidRPr="00CD5C88" w:rsidRDefault="00CD5C88" w:rsidP="00CD5C88">
      <w:pPr>
        <w:numPr>
          <w:ilvl w:val="0"/>
          <w:numId w:val="2"/>
        </w:numPr>
        <w:autoSpaceDE w:val="0"/>
        <w:autoSpaceDN w:val="0"/>
        <w:adjustRightInd w:val="0"/>
        <w:spacing w:after="0" w:line="240" w:lineRule="auto"/>
        <w:ind w:left="0" w:firstLine="0"/>
        <w:rPr>
          <w:rFonts w:ascii="Times New Roman" w:hAnsi="Times New Roman" w:cs="Times New Roman"/>
          <w:sz w:val="24"/>
          <w:szCs w:val="24"/>
        </w:rPr>
      </w:pPr>
      <w:r w:rsidRPr="00CD5C88">
        <w:rPr>
          <w:rFonts w:ascii="Times New Roman" w:hAnsi="Times New Roman" w:cs="Times New Roman"/>
          <w:sz w:val="24"/>
          <w:szCs w:val="24"/>
        </w:rPr>
        <w:lastRenderedPageBreak/>
        <w:t xml:space="preserve">Replaced random shuffle function with shuffle function because it is deprecated in </w:t>
      </w:r>
      <w:proofErr w:type="spellStart"/>
      <w:r w:rsidRPr="00CD5C88">
        <w:rPr>
          <w:rFonts w:ascii="Times New Roman" w:hAnsi="Times New Roman" w:cs="Times New Roman"/>
          <w:sz w:val="24"/>
          <w:szCs w:val="24"/>
        </w:rPr>
        <w:t>c++</w:t>
      </w:r>
      <w:proofErr w:type="spellEnd"/>
      <w:r w:rsidRPr="00CD5C88">
        <w:rPr>
          <w:rFonts w:ascii="Times New Roman" w:hAnsi="Times New Roman" w:cs="Times New Roman"/>
          <w:sz w:val="24"/>
          <w:szCs w:val="24"/>
        </w:rPr>
        <w:t>11 (30 min)</w:t>
      </w:r>
    </w:p>
    <w:p w:rsidR="00CD5C88" w:rsidRPr="00CD5C88" w:rsidRDefault="00CD5C88" w:rsidP="00CD5C88">
      <w:pPr>
        <w:autoSpaceDE w:val="0"/>
        <w:autoSpaceDN w:val="0"/>
        <w:adjustRightInd w:val="0"/>
        <w:spacing w:after="0" w:line="240" w:lineRule="auto"/>
        <w:ind w:firstLine="0"/>
        <w:rPr>
          <w:rFonts w:ascii="Times New Roman" w:hAnsi="Times New Roman" w:cs="Times New Roman"/>
          <w:sz w:val="24"/>
          <w:szCs w:val="24"/>
        </w:rPr>
      </w:pPr>
    </w:p>
    <w:p w:rsidR="00CD5C88" w:rsidRPr="00CD5C88" w:rsidRDefault="00CD5C88" w:rsidP="00CD5C88">
      <w:pPr>
        <w:autoSpaceDE w:val="0"/>
        <w:autoSpaceDN w:val="0"/>
        <w:adjustRightInd w:val="0"/>
        <w:spacing w:after="0" w:line="240" w:lineRule="auto"/>
        <w:ind w:firstLine="0"/>
        <w:rPr>
          <w:rFonts w:ascii="Times New Roman" w:hAnsi="Times New Roman" w:cs="Times New Roman"/>
          <w:sz w:val="24"/>
          <w:szCs w:val="24"/>
        </w:rPr>
      </w:pPr>
      <w:r w:rsidRPr="00CD5C88">
        <w:rPr>
          <w:rFonts w:ascii="Times New Roman" w:hAnsi="Times New Roman" w:cs="Times New Roman"/>
          <w:sz w:val="24"/>
          <w:szCs w:val="24"/>
        </w:rPr>
        <w:t>January 24, 2020:</w:t>
      </w:r>
    </w:p>
    <w:p w:rsidR="00CD5C88" w:rsidRPr="00CD5C88" w:rsidRDefault="00CD5C88" w:rsidP="00CD5C88">
      <w:pPr>
        <w:numPr>
          <w:ilvl w:val="0"/>
          <w:numId w:val="3"/>
        </w:numPr>
        <w:autoSpaceDE w:val="0"/>
        <w:autoSpaceDN w:val="0"/>
        <w:adjustRightInd w:val="0"/>
        <w:spacing w:after="0" w:line="240" w:lineRule="auto"/>
        <w:ind w:left="0" w:firstLine="0"/>
        <w:rPr>
          <w:rFonts w:ascii="Times New Roman" w:hAnsi="Times New Roman" w:cs="Times New Roman"/>
          <w:sz w:val="24"/>
          <w:szCs w:val="24"/>
        </w:rPr>
      </w:pPr>
      <w:r w:rsidRPr="00CD5C88">
        <w:rPr>
          <w:rFonts w:ascii="Times New Roman" w:hAnsi="Times New Roman" w:cs="Times New Roman"/>
          <w:sz w:val="24"/>
          <w:szCs w:val="24"/>
        </w:rPr>
        <w:t>Had to pass too many parameters between Game-Round classes. Redeclared Round as friends of Game to avoid parameter overloading. (30 min)</w:t>
      </w:r>
    </w:p>
    <w:p w:rsidR="00CD5C88" w:rsidRPr="00CD5C88" w:rsidRDefault="00CD5C88" w:rsidP="00CD5C88">
      <w:pPr>
        <w:numPr>
          <w:ilvl w:val="0"/>
          <w:numId w:val="3"/>
        </w:numPr>
        <w:autoSpaceDE w:val="0"/>
        <w:autoSpaceDN w:val="0"/>
        <w:adjustRightInd w:val="0"/>
        <w:spacing w:after="0" w:line="240" w:lineRule="auto"/>
        <w:ind w:left="0" w:firstLine="0"/>
        <w:rPr>
          <w:rFonts w:ascii="Times New Roman" w:hAnsi="Times New Roman" w:cs="Times New Roman"/>
          <w:sz w:val="24"/>
          <w:szCs w:val="24"/>
        </w:rPr>
      </w:pPr>
      <w:r w:rsidRPr="00CD5C88">
        <w:rPr>
          <w:rFonts w:ascii="Times New Roman" w:hAnsi="Times New Roman" w:cs="Times New Roman"/>
          <w:sz w:val="24"/>
          <w:szCs w:val="24"/>
        </w:rPr>
        <w:t>Wrote function to determine first player according to the game rule. (1 hour)</w:t>
      </w:r>
    </w:p>
    <w:p w:rsidR="00CD5C88" w:rsidRPr="00CD5C88" w:rsidRDefault="00CD5C88" w:rsidP="00CD5C88">
      <w:pPr>
        <w:numPr>
          <w:ilvl w:val="0"/>
          <w:numId w:val="3"/>
        </w:numPr>
        <w:autoSpaceDE w:val="0"/>
        <w:autoSpaceDN w:val="0"/>
        <w:adjustRightInd w:val="0"/>
        <w:spacing w:after="0" w:line="240" w:lineRule="auto"/>
        <w:ind w:left="0" w:firstLine="0"/>
        <w:rPr>
          <w:rFonts w:ascii="Times New Roman" w:hAnsi="Times New Roman" w:cs="Times New Roman"/>
          <w:sz w:val="24"/>
          <w:szCs w:val="24"/>
        </w:rPr>
      </w:pPr>
      <w:r w:rsidRPr="00CD5C88">
        <w:rPr>
          <w:rFonts w:ascii="Times New Roman" w:hAnsi="Times New Roman" w:cs="Times New Roman"/>
          <w:sz w:val="24"/>
          <w:szCs w:val="24"/>
        </w:rPr>
        <w:t>Wrote the main game loop for the rounds. (1 hour)</w:t>
      </w:r>
    </w:p>
    <w:p w:rsidR="00CD5C88" w:rsidRPr="00CD5C88" w:rsidRDefault="00CD5C88" w:rsidP="00CD5C88">
      <w:pPr>
        <w:numPr>
          <w:ilvl w:val="0"/>
          <w:numId w:val="3"/>
        </w:numPr>
        <w:autoSpaceDE w:val="0"/>
        <w:autoSpaceDN w:val="0"/>
        <w:adjustRightInd w:val="0"/>
        <w:spacing w:after="0" w:line="240" w:lineRule="auto"/>
        <w:ind w:left="0" w:firstLine="0"/>
        <w:rPr>
          <w:rFonts w:ascii="Times New Roman" w:hAnsi="Times New Roman" w:cs="Times New Roman"/>
          <w:sz w:val="24"/>
          <w:szCs w:val="24"/>
        </w:rPr>
      </w:pPr>
      <w:r w:rsidRPr="00CD5C88">
        <w:rPr>
          <w:rFonts w:ascii="Times New Roman" w:hAnsi="Times New Roman" w:cs="Times New Roman"/>
          <w:sz w:val="24"/>
          <w:szCs w:val="24"/>
        </w:rPr>
        <w:t>Made Round and Game constructors stronger by initializing required variables for the game. (30 min)</w:t>
      </w:r>
    </w:p>
    <w:p w:rsidR="00CD5C88" w:rsidRPr="00CD5C88" w:rsidRDefault="00CD5C88" w:rsidP="00CD5C88">
      <w:pPr>
        <w:autoSpaceDE w:val="0"/>
        <w:autoSpaceDN w:val="0"/>
        <w:adjustRightInd w:val="0"/>
        <w:spacing w:after="0" w:line="240" w:lineRule="auto"/>
        <w:ind w:firstLine="0"/>
        <w:rPr>
          <w:rFonts w:ascii="Times New Roman" w:hAnsi="Times New Roman" w:cs="Times New Roman"/>
          <w:sz w:val="24"/>
          <w:szCs w:val="24"/>
        </w:rPr>
      </w:pPr>
    </w:p>
    <w:p w:rsidR="00CD5C88" w:rsidRPr="00CD5C88" w:rsidRDefault="00CD5C88" w:rsidP="00CD5C88">
      <w:pPr>
        <w:autoSpaceDE w:val="0"/>
        <w:autoSpaceDN w:val="0"/>
        <w:adjustRightInd w:val="0"/>
        <w:spacing w:after="0" w:line="240" w:lineRule="auto"/>
        <w:ind w:firstLine="0"/>
        <w:rPr>
          <w:rFonts w:ascii="Times New Roman" w:hAnsi="Times New Roman" w:cs="Times New Roman"/>
          <w:sz w:val="24"/>
          <w:szCs w:val="24"/>
        </w:rPr>
      </w:pPr>
      <w:r w:rsidRPr="00CD5C88">
        <w:rPr>
          <w:rFonts w:ascii="Times New Roman" w:hAnsi="Times New Roman" w:cs="Times New Roman"/>
          <w:sz w:val="24"/>
          <w:szCs w:val="24"/>
        </w:rPr>
        <w:t>January 25, 2020:</w:t>
      </w:r>
    </w:p>
    <w:p w:rsidR="00CD5C88" w:rsidRPr="00CD5C88" w:rsidRDefault="00CD5C88" w:rsidP="00CD5C88">
      <w:pPr>
        <w:numPr>
          <w:ilvl w:val="0"/>
          <w:numId w:val="4"/>
        </w:numPr>
        <w:autoSpaceDE w:val="0"/>
        <w:autoSpaceDN w:val="0"/>
        <w:adjustRightInd w:val="0"/>
        <w:spacing w:after="0" w:line="240" w:lineRule="auto"/>
        <w:ind w:left="0" w:firstLine="0"/>
        <w:rPr>
          <w:rFonts w:ascii="Times New Roman" w:hAnsi="Times New Roman" w:cs="Times New Roman"/>
          <w:sz w:val="24"/>
          <w:szCs w:val="24"/>
        </w:rPr>
      </w:pPr>
      <w:r w:rsidRPr="00CD5C88">
        <w:rPr>
          <w:rFonts w:ascii="Times New Roman" w:hAnsi="Times New Roman" w:cs="Times New Roman"/>
          <w:sz w:val="24"/>
          <w:szCs w:val="24"/>
        </w:rPr>
        <w:t>Wrote function to deal cards. (1 hour)</w:t>
      </w:r>
    </w:p>
    <w:p w:rsidR="00CD5C88" w:rsidRPr="00CD5C88" w:rsidRDefault="00CD5C88" w:rsidP="00CD5C88">
      <w:pPr>
        <w:numPr>
          <w:ilvl w:val="0"/>
          <w:numId w:val="4"/>
        </w:numPr>
        <w:autoSpaceDE w:val="0"/>
        <w:autoSpaceDN w:val="0"/>
        <w:adjustRightInd w:val="0"/>
        <w:spacing w:after="0" w:line="240" w:lineRule="auto"/>
        <w:ind w:left="0" w:firstLine="0"/>
        <w:rPr>
          <w:rFonts w:ascii="Times New Roman" w:hAnsi="Times New Roman" w:cs="Times New Roman"/>
          <w:sz w:val="24"/>
          <w:szCs w:val="24"/>
        </w:rPr>
      </w:pPr>
      <w:r w:rsidRPr="00CD5C88">
        <w:rPr>
          <w:rFonts w:ascii="Times New Roman" w:hAnsi="Times New Roman" w:cs="Times New Roman"/>
          <w:sz w:val="24"/>
          <w:szCs w:val="24"/>
        </w:rPr>
        <w:t>Changed vector for layout into vector of vectors as cards can be stacked. (1 hour)</w:t>
      </w:r>
    </w:p>
    <w:p w:rsidR="00CD5C88" w:rsidRPr="00CD5C88" w:rsidRDefault="00CD5C88" w:rsidP="00CD5C88">
      <w:pPr>
        <w:numPr>
          <w:ilvl w:val="0"/>
          <w:numId w:val="4"/>
        </w:numPr>
        <w:autoSpaceDE w:val="0"/>
        <w:autoSpaceDN w:val="0"/>
        <w:adjustRightInd w:val="0"/>
        <w:spacing w:after="0" w:line="240" w:lineRule="auto"/>
        <w:ind w:left="0" w:firstLine="0"/>
        <w:rPr>
          <w:rFonts w:ascii="Times New Roman" w:hAnsi="Times New Roman" w:cs="Times New Roman"/>
          <w:sz w:val="24"/>
          <w:szCs w:val="24"/>
        </w:rPr>
      </w:pPr>
      <w:r w:rsidRPr="00CD5C88">
        <w:rPr>
          <w:rFonts w:ascii="Times New Roman" w:hAnsi="Times New Roman" w:cs="Times New Roman"/>
          <w:sz w:val="24"/>
          <w:szCs w:val="24"/>
        </w:rPr>
        <w:t>Completed dealing to players and layout function. (1 hour)</w:t>
      </w:r>
    </w:p>
    <w:p w:rsidR="00CD5C88" w:rsidRPr="00CD5C88" w:rsidRDefault="00CD5C88" w:rsidP="00CD5C88">
      <w:pPr>
        <w:autoSpaceDE w:val="0"/>
        <w:autoSpaceDN w:val="0"/>
        <w:adjustRightInd w:val="0"/>
        <w:spacing w:after="0" w:line="240" w:lineRule="auto"/>
        <w:ind w:firstLine="0"/>
        <w:rPr>
          <w:rFonts w:ascii="Times New Roman" w:hAnsi="Times New Roman" w:cs="Times New Roman"/>
          <w:sz w:val="24"/>
          <w:szCs w:val="24"/>
        </w:rPr>
      </w:pPr>
    </w:p>
    <w:p w:rsidR="00CD5C88" w:rsidRPr="00CD5C88" w:rsidRDefault="00CD5C88" w:rsidP="00CD5C88">
      <w:pPr>
        <w:autoSpaceDE w:val="0"/>
        <w:autoSpaceDN w:val="0"/>
        <w:adjustRightInd w:val="0"/>
        <w:spacing w:after="0" w:line="240" w:lineRule="auto"/>
        <w:ind w:firstLine="0"/>
        <w:rPr>
          <w:rFonts w:ascii="Times New Roman" w:hAnsi="Times New Roman" w:cs="Times New Roman"/>
          <w:sz w:val="24"/>
          <w:szCs w:val="24"/>
        </w:rPr>
      </w:pPr>
      <w:r w:rsidRPr="00CD5C88">
        <w:rPr>
          <w:rFonts w:ascii="Times New Roman" w:hAnsi="Times New Roman" w:cs="Times New Roman"/>
          <w:sz w:val="24"/>
          <w:szCs w:val="24"/>
        </w:rPr>
        <w:t>January 26, 2020:</w:t>
      </w:r>
    </w:p>
    <w:p w:rsidR="00CD5C88" w:rsidRPr="00CD5C88" w:rsidRDefault="00CD5C88" w:rsidP="00CD5C88">
      <w:pPr>
        <w:numPr>
          <w:ilvl w:val="0"/>
          <w:numId w:val="5"/>
        </w:numPr>
        <w:autoSpaceDE w:val="0"/>
        <w:autoSpaceDN w:val="0"/>
        <w:adjustRightInd w:val="0"/>
        <w:spacing w:after="0" w:line="240" w:lineRule="auto"/>
        <w:ind w:left="0" w:firstLine="0"/>
        <w:rPr>
          <w:rFonts w:ascii="Times New Roman" w:hAnsi="Times New Roman" w:cs="Times New Roman"/>
          <w:sz w:val="24"/>
          <w:szCs w:val="24"/>
        </w:rPr>
      </w:pPr>
      <w:r w:rsidRPr="00CD5C88">
        <w:rPr>
          <w:rFonts w:ascii="Times New Roman" w:hAnsi="Times New Roman" w:cs="Times New Roman"/>
          <w:sz w:val="24"/>
          <w:szCs w:val="24"/>
        </w:rPr>
        <w:t>Wrote function to display board in the command line (1 hour).</w:t>
      </w:r>
    </w:p>
    <w:p w:rsidR="00CD5C88" w:rsidRPr="00CD5C88" w:rsidRDefault="00CD5C88" w:rsidP="00CD5C88">
      <w:pPr>
        <w:numPr>
          <w:ilvl w:val="0"/>
          <w:numId w:val="5"/>
        </w:numPr>
        <w:autoSpaceDE w:val="0"/>
        <w:autoSpaceDN w:val="0"/>
        <w:adjustRightInd w:val="0"/>
        <w:spacing w:after="0" w:line="240" w:lineRule="auto"/>
        <w:ind w:left="0" w:firstLine="0"/>
        <w:rPr>
          <w:rFonts w:ascii="Times New Roman" w:hAnsi="Times New Roman" w:cs="Times New Roman"/>
          <w:sz w:val="24"/>
          <w:szCs w:val="24"/>
        </w:rPr>
      </w:pPr>
      <w:r w:rsidRPr="00CD5C88">
        <w:rPr>
          <w:rFonts w:ascii="Times New Roman" w:hAnsi="Times New Roman" w:cs="Times New Roman"/>
          <w:sz w:val="24"/>
          <w:szCs w:val="24"/>
        </w:rPr>
        <w:t>Wrote function to process the turns in the round according to the determined first player (1 hour)</w:t>
      </w:r>
    </w:p>
    <w:p w:rsidR="00CD5C88" w:rsidRPr="00CD5C88" w:rsidRDefault="00CD5C88" w:rsidP="00CD5C88">
      <w:pPr>
        <w:numPr>
          <w:ilvl w:val="0"/>
          <w:numId w:val="5"/>
        </w:numPr>
        <w:autoSpaceDE w:val="0"/>
        <w:autoSpaceDN w:val="0"/>
        <w:adjustRightInd w:val="0"/>
        <w:spacing w:after="0" w:line="240" w:lineRule="auto"/>
        <w:ind w:left="0" w:firstLine="0"/>
        <w:rPr>
          <w:rFonts w:ascii="Times New Roman" w:hAnsi="Times New Roman" w:cs="Times New Roman"/>
          <w:sz w:val="24"/>
          <w:szCs w:val="24"/>
        </w:rPr>
      </w:pPr>
      <w:r w:rsidRPr="00CD5C88">
        <w:rPr>
          <w:rFonts w:ascii="Times New Roman" w:hAnsi="Times New Roman" w:cs="Times New Roman"/>
          <w:sz w:val="24"/>
          <w:szCs w:val="24"/>
        </w:rPr>
        <w:t>Wrote overloaded play function for user. Finished the card picking code. (1 hour)</w:t>
      </w:r>
    </w:p>
    <w:p w:rsidR="00CD5C88" w:rsidRPr="00CD5C88" w:rsidRDefault="00CD5C88" w:rsidP="00CD5C88">
      <w:pPr>
        <w:numPr>
          <w:ilvl w:val="0"/>
          <w:numId w:val="5"/>
        </w:numPr>
        <w:autoSpaceDE w:val="0"/>
        <w:autoSpaceDN w:val="0"/>
        <w:adjustRightInd w:val="0"/>
        <w:spacing w:after="0" w:line="240" w:lineRule="auto"/>
        <w:ind w:left="0" w:firstLine="0"/>
        <w:rPr>
          <w:rFonts w:ascii="Times New Roman" w:hAnsi="Times New Roman" w:cs="Times New Roman"/>
          <w:sz w:val="24"/>
          <w:szCs w:val="24"/>
        </w:rPr>
      </w:pPr>
      <w:r w:rsidRPr="00CD5C88">
        <w:rPr>
          <w:rFonts w:ascii="Times New Roman" w:hAnsi="Times New Roman" w:cs="Times New Roman"/>
          <w:sz w:val="24"/>
          <w:szCs w:val="24"/>
        </w:rPr>
        <w:t>Wrote function to check picked card with matching cards in the layout. (1 hour)</w:t>
      </w:r>
    </w:p>
    <w:p w:rsidR="00CD5C88" w:rsidRPr="00CD5C88" w:rsidRDefault="00CD5C88" w:rsidP="00CD5C88">
      <w:pPr>
        <w:autoSpaceDE w:val="0"/>
        <w:autoSpaceDN w:val="0"/>
        <w:adjustRightInd w:val="0"/>
        <w:spacing w:after="0" w:line="240" w:lineRule="auto"/>
        <w:ind w:firstLine="0"/>
        <w:rPr>
          <w:rFonts w:ascii="Times New Roman" w:hAnsi="Times New Roman" w:cs="Times New Roman"/>
          <w:sz w:val="24"/>
          <w:szCs w:val="24"/>
        </w:rPr>
      </w:pPr>
    </w:p>
    <w:p w:rsidR="00CD5C88" w:rsidRPr="00CD5C88" w:rsidRDefault="00CD5C88" w:rsidP="00CD5C88">
      <w:pPr>
        <w:autoSpaceDE w:val="0"/>
        <w:autoSpaceDN w:val="0"/>
        <w:adjustRightInd w:val="0"/>
        <w:spacing w:after="0" w:line="240" w:lineRule="auto"/>
        <w:ind w:firstLine="0"/>
        <w:rPr>
          <w:rFonts w:ascii="Times New Roman" w:hAnsi="Times New Roman" w:cs="Times New Roman"/>
          <w:sz w:val="24"/>
          <w:szCs w:val="24"/>
        </w:rPr>
      </w:pPr>
      <w:r w:rsidRPr="00CD5C88">
        <w:rPr>
          <w:rFonts w:ascii="Times New Roman" w:hAnsi="Times New Roman" w:cs="Times New Roman"/>
          <w:sz w:val="24"/>
          <w:szCs w:val="24"/>
        </w:rPr>
        <w:t>January 27, 2020:</w:t>
      </w:r>
    </w:p>
    <w:p w:rsidR="00CD5C88" w:rsidRPr="00CD5C88" w:rsidRDefault="00CD5C88" w:rsidP="00CD5C88">
      <w:pPr>
        <w:numPr>
          <w:ilvl w:val="0"/>
          <w:numId w:val="6"/>
        </w:numPr>
        <w:autoSpaceDE w:val="0"/>
        <w:autoSpaceDN w:val="0"/>
        <w:adjustRightInd w:val="0"/>
        <w:spacing w:after="0" w:line="240" w:lineRule="auto"/>
        <w:ind w:left="0" w:firstLine="0"/>
        <w:rPr>
          <w:rFonts w:ascii="Times New Roman" w:hAnsi="Times New Roman" w:cs="Times New Roman"/>
          <w:sz w:val="24"/>
          <w:szCs w:val="24"/>
        </w:rPr>
      </w:pPr>
      <w:r w:rsidRPr="00CD5C88">
        <w:rPr>
          <w:rFonts w:ascii="Times New Roman" w:hAnsi="Times New Roman" w:cs="Times New Roman"/>
          <w:sz w:val="24"/>
          <w:szCs w:val="24"/>
        </w:rPr>
        <w:t>Wrote function to complete card selection and processing it on the layout. (1 hour)</w:t>
      </w:r>
    </w:p>
    <w:p w:rsidR="00CD5C88" w:rsidRPr="00CD5C88" w:rsidRDefault="00CD5C88" w:rsidP="00CD5C88">
      <w:pPr>
        <w:numPr>
          <w:ilvl w:val="0"/>
          <w:numId w:val="6"/>
        </w:numPr>
        <w:autoSpaceDE w:val="0"/>
        <w:autoSpaceDN w:val="0"/>
        <w:adjustRightInd w:val="0"/>
        <w:spacing w:after="0" w:line="240" w:lineRule="auto"/>
        <w:ind w:left="0" w:firstLine="0"/>
        <w:rPr>
          <w:rFonts w:ascii="Times New Roman" w:hAnsi="Times New Roman" w:cs="Times New Roman"/>
          <w:sz w:val="24"/>
          <w:szCs w:val="24"/>
        </w:rPr>
      </w:pPr>
      <w:r w:rsidRPr="00CD5C88">
        <w:rPr>
          <w:rFonts w:ascii="Times New Roman" w:hAnsi="Times New Roman" w:cs="Times New Roman"/>
          <w:sz w:val="24"/>
          <w:szCs w:val="24"/>
        </w:rPr>
        <w:t>Debugging to find and process triple stacks: H3 (1 hour)</w:t>
      </w:r>
    </w:p>
    <w:p w:rsidR="00CD5C88" w:rsidRPr="00CD5C88" w:rsidRDefault="00CD5C88" w:rsidP="00CD5C88">
      <w:pPr>
        <w:autoSpaceDE w:val="0"/>
        <w:autoSpaceDN w:val="0"/>
        <w:adjustRightInd w:val="0"/>
        <w:spacing w:after="0" w:line="240" w:lineRule="auto"/>
        <w:ind w:firstLine="0"/>
        <w:rPr>
          <w:rFonts w:ascii="Times New Roman" w:hAnsi="Times New Roman" w:cs="Times New Roman"/>
          <w:sz w:val="24"/>
          <w:szCs w:val="24"/>
        </w:rPr>
      </w:pPr>
    </w:p>
    <w:p w:rsidR="00CD5C88" w:rsidRPr="00CD5C88" w:rsidRDefault="00CD5C88" w:rsidP="00CD5C88">
      <w:pPr>
        <w:autoSpaceDE w:val="0"/>
        <w:autoSpaceDN w:val="0"/>
        <w:adjustRightInd w:val="0"/>
        <w:spacing w:after="0" w:line="240" w:lineRule="auto"/>
        <w:ind w:firstLine="0"/>
        <w:rPr>
          <w:rFonts w:ascii="Times New Roman" w:hAnsi="Times New Roman" w:cs="Times New Roman"/>
          <w:b/>
          <w:bCs/>
          <w:sz w:val="24"/>
          <w:szCs w:val="24"/>
        </w:rPr>
      </w:pPr>
      <w:r w:rsidRPr="00CD5C88">
        <w:rPr>
          <w:rFonts w:ascii="Times New Roman" w:hAnsi="Times New Roman" w:cs="Times New Roman"/>
          <w:b/>
          <w:bCs/>
          <w:sz w:val="24"/>
          <w:szCs w:val="24"/>
        </w:rPr>
        <w:t>Total: 20.5 hours</w:t>
      </w:r>
    </w:p>
    <w:p w:rsidR="00CD5C88" w:rsidRPr="00CD5C88" w:rsidRDefault="00CD5C88" w:rsidP="00CD5C88">
      <w:pPr>
        <w:autoSpaceDE w:val="0"/>
        <w:autoSpaceDN w:val="0"/>
        <w:adjustRightInd w:val="0"/>
        <w:spacing w:after="0" w:line="240" w:lineRule="auto"/>
        <w:ind w:firstLine="0"/>
        <w:rPr>
          <w:rFonts w:ascii="Times New Roman" w:hAnsi="Times New Roman" w:cs="Times New Roman"/>
          <w:sz w:val="24"/>
          <w:szCs w:val="24"/>
        </w:rPr>
      </w:pPr>
    </w:p>
    <w:p w:rsidR="00CD5C88" w:rsidRPr="00CD5C88" w:rsidRDefault="00CD5C88" w:rsidP="00CD5C88">
      <w:pPr>
        <w:autoSpaceDE w:val="0"/>
        <w:autoSpaceDN w:val="0"/>
        <w:adjustRightInd w:val="0"/>
        <w:spacing w:after="0" w:line="240" w:lineRule="auto"/>
        <w:ind w:firstLine="0"/>
        <w:rPr>
          <w:rFonts w:ascii="Times New Roman" w:hAnsi="Times New Roman" w:cs="Times New Roman"/>
          <w:sz w:val="24"/>
          <w:szCs w:val="24"/>
        </w:rPr>
      </w:pPr>
      <w:r w:rsidRPr="00CD5C88">
        <w:rPr>
          <w:rFonts w:ascii="Times New Roman" w:hAnsi="Times New Roman" w:cs="Times New Roman"/>
          <w:sz w:val="24"/>
          <w:szCs w:val="24"/>
        </w:rPr>
        <w:t>January 29, 2020:</w:t>
      </w:r>
    </w:p>
    <w:p w:rsidR="00CD5C88" w:rsidRPr="00CD5C88" w:rsidRDefault="00CD5C88" w:rsidP="00CD5C88">
      <w:pPr>
        <w:numPr>
          <w:ilvl w:val="0"/>
          <w:numId w:val="7"/>
        </w:numPr>
        <w:autoSpaceDE w:val="0"/>
        <w:autoSpaceDN w:val="0"/>
        <w:adjustRightInd w:val="0"/>
        <w:spacing w:after="0" w:line="240" w:lineRule="auto"/>
        <w:ind w:left="0" w:firstLine="0"/>
        <w:rPr>
          <w:rFonts w:ascii="Times New Roman" w:hAnsi="Times New Roman" w:cs="Times New Roman"/>
          <w:sz w:val="24"/>
          <w:szCs w:val="24"/>
        </w:rPr>
      </w:pPr>
      <w:r w:rsidRPr="00CD5C88">
        <w:rPr>
          <w:rFonts w:ascii="Times New Roman" w:hAnsi="Times New Roman" w:cs="Times New Roman"/>
          <w:sz w:val="24"/>
          <w:szCs w:val="24"/>
        </w:rPr>
        <w:t>Complete function to process user hand moves. Cases h1-h3. (1 hour)</w:t>
      </w:r>
    </w:p>
    <w:p w:rsidR="00CD5C88" w:rsidRPr="00CD5C88" w:rsidRDefault="00CD5C88" w:rsidP="00CD5C88">
      <w:pPr>
        <w:numPr>
          <w:ilvl w:val="0"/>
          <w:numId w:val="7"/>
        </w:numPr>
        <w:autoSpaceDE w:val="0"/>
        <w:autoSpaceDN w:val="0"/>
        <w:adjustRightInd w:val="0"/>
        <w:spacing w:after="0" w:line="240" w:lineRule="auto"/>
        <w:ind w:left="0" w:firstLine="0"/>
        <w:rPr>
          <w:rFonts w:ascii="Times New Roman" w:hAnsi="Times New Roman" w:cs="Times New Roman"/>
          <w:sz w:val="24"/>
          <w:szCs w:val="24"/>
        </w:rPr>
      </w:pPr>
      <w:r w:rsidRPr="00CD5C88">
        <w:rPr>
          <w:rFonts w:ascii="Times New Roman" w:hAnsi="Times New Roman" w:cs="Times New Roman"/>
          <w:sz w:val="24"/>
          <w:szCs w:val="24"/>
        </w:rPr>
        <w:t>Completed function to deal cards from stock pile. (1 hour)</w:t>
      </w:r>
    </w:p>
    <w:p w:rsidR="00CD5C88" w:rsidRPr="00CD5C88" w:rsidRDefault="00CD5C88" w:rsidP="00CD5C88">
      <w:pPr>
        <w:numPr>
          <w:ilvl w:val="0"/>
          <w:numId w:val="7"/>
        </w:numPr>
        <w:autoSpaceDE w:val="0"/>
        <w:autoSpaceDN w:val="0"/>
        <w:adjustRightInd w:val="0"/>
        <w:spacing w:after="0" w:line="240" w:lineRule="auto"/>
        <w:ind w:left="0" w:firstLine="0"/>
        <w:rPr>
          <w:rFonts w:ascii="Times New Roman" w:hAnsi="Times New Roman" w:cs="Times New Roman"/>
          <w:sz w:val="24"/>
          <w:szCs w:val="24"/>
        </w:rPr>
      </w:pPr>
      <w:r w:rsidRPr="00CD5C88">
        <w:rPr>
          <w:rFonts w:ascii="Times New Roman" w:hAnsi="Times New Roman" w:cs="Times New Roman"/>
          <w:sz w:val="24"/>
          <w:szCs w:val="24"/>
        </w:rPr>
        <w:t>Completed function to handle cases after drawing from stock pile (1 hour)</w:t>
      </w:r>
    </w:p>
    <w:p w:rsidR="00CD5C88" w:rsidRPr="00CD5C88" w:rsidRDefault="00CD5C88" w:rsidP="00CD5C88">
      <w:pPr>
        <w:numPr>
          <w:ilvl w:val="0"/>
          <w:numId w:val="7"/>
        </w:numPr>
        <w:autoSpaceDE w:val="0"/>
        <w:autoSpaceDN w:val="0"/>
        <w:adjustRightInd w:val="0"/>
        <w:spacing w:after="0" w:line="240" w:lineRule="auto"/>
        <w:ind w:left="0" w:firstLine="0"/>
        <w:rPr>
          <w:rFonts w:ascii="Times New Roman" w:hAnsi="Times New Roman" w:cs="Times New Roman"/>
          <w:sz w:val="24"/>
          <w:szCs w:val="24"/>
        </w:rPr>
      </w:pPr>
      <w:r w:rsidRPr="00CD5C88">
        <w:rPr>
          <w:rFonts w:ascii="Times New Roman" w:hAnsi="Times New Roman" w:cs="Times New Roman"/>
          <w:sz w:val="24"/>
          <w:szCs w:val="24"/>
        </w:rPr>
        <w:t>Added input validation (30 min)</w:t>
      </w:r>
    </w:p>
    <w:p w:rsidR="00CD5C88" w:rsidRPr="00CD5C88" w:rsidRDefault="00CD5C88" w:rsidP="00CD5C88">
      <w:pPr>
        <w:autoSpaceDE w:val="0"/>
        <w:autoSpaceDN w:val="0"/>
        <w:adjustRightInd w:val="0"/>
        <w:spacing w:after="0" w:line="240" w:lineRule="auto"/>
        <w:ind w:firstLine="0"/>
        <w:rPr>
          <w:rFonts w:ascii="Times New Roman" w:hAnsi="Times New Roman" w:cs="Times New Roman"/>
          <w:sz w:val="24"/>
          <w:szCs w:val="24"/>
        </w:rPr>
      </w:pPr>
    </w:p>
    <w:p w:rsidR="00CD5C88" w:rsidRPr="00CD5C88" w:rsidRDefault="00CD5C88" w:rsidP="00CD5C88">
      <w:pPr>
        <w:autoSpaceDE w:val="0"/>
        <w:autoSpaceDN w:val="0"/>
        <w:adjustRightInd w:val="0"/>
        <w:spacing w:after="0" w:line="240" w:lineRule="auto"/>
        <w:ind w:firstLine="0"/>
        <w:rPr>
          <w:rFonts w:ascii="Times New Roman" w:hAnsi="Times New Roman" w:cs="Times New Roman"/>
          <w:sz w:val="24"/>
          <w:szCs w:val="24"/>
        </w:rPr>
      </w:pPr>
      <w:r w:rsidRPr="00CD5C88">
        <w:rPr>
          <w:rFonts w:ascii="Times New Roman" w:hAnsi="Times New Roman" w:cs="Times New Roman"/>
          <w:sz w:val="24"/>
          <w:szCs w:val="24"/>
        </w:rPr>
        <w:t>February 1, 2020:</w:t>
      </w:r>
    </w:p>
    <w:p w:rsidR="00CD5C88" w:rsidRPr="00CD5C88" w:rsidRDefault="00CD5C88" w:rsidP="00CD5C88">
      <w:pPr>
        <w:numPr>
          <w:ilvl w:val="0"/>
          <w:numId w:val="8"/>
        </w:numPr>
        <w:autoSpaceDE w:val="0"/>
        <w:autoSpaceDN w:val="0"/>
        <w:adjustRightInd w:val="0"/>
        <w:spacing w:after="0" w:line="240" w:lineRule="auto"/>
        <w:ind w:left="0" w:firstLine="0"/>
        <w:rPr>
          <w:rFonts w:ascii="Times New Roman" w:hAnsi="Times New Roman" w:cs="Times New Roman"/>
          <w:sz w:val="24"/>
          <w:szCs w:val="24"/>
        </w:rPr>
      </w:pPr>
      <w:r w:rsidRPr="00CD5C88">
        <w:rPr>
          <w:rFonts w:ascii="Times New Roman" w:hAnsi="Times New Roman" w:cs="Times New Roman"/>
          <w:sz w:val="24"/>
          <w:szCs w:val="24"/>
        </w:rPr>
        <w:t>Completed play function for computer player. (1 hour)</w:t>
      </w:r>
    </w:p>
    <w:p w:rsidR="00CD5C88" w:rsidRPr="00CD5C88" w:rsidRDefault="00CD5C88" w:rsidP="00CD5C88">
      <w:pPr>
        <w:numPr>
          <w:ilvl w:val="0"/>
          <w:numId w:val="8"/>
        </w:numPr>
        <w:autoSpaceDE w:val="0"/>
        <w:autoSpaceDN w:val="0"/>
        <w:adjustRightInd w:val="0"/>
        <w:spacing w:after="0" w:line="240" w:lineRule="auto"/>
        <w:ind w:left="0" w:firstLine="0"/>
        <w:rPr>
          <w:rFonts w:ascii="Times New Roman" w:hAnsi="Times New Roman" w:cs="Times New Roman"/>
          <w:sz w:val="24"/>
          <w:szCs w:val="24"/>
        </w:rPr>
      </w:pPr>
      <w:r w:rsidRPr="00CD5C88">
        <w:rPr>
          <w:rFonts w:ascii="Times New Roman" w:hAnsi="Times New Roman" w:cs="Times New Roman"/>
          <w:sz w:val="24"/>
          <w:szCs w:val="24"/>
        </w:rPr>
        <w:t>Completed strategy function and capture function. (1 hour)</w:t>
      </w:r>
    </w:p>
    <w:p w:rsidR="00CD5C88" w:rsidRPr="00CD5C88" w:rsidRDefault="00CD5C88" w:rsidP="00CD5C88">
      <w:pPr>
        <w:numPr>
          <w:ilvl w:val="0"/>
          <w:numId w:val="8"/>
        </w:numPr>
        <w:autoSpaceDE w:val="0"/>
        <w:autoSpaceDN w:val="0"/>
        <w:adjustRightInd w:val="0"/>
        <w:spacing w:after="0" w:line="240" w:lineRule="auto"/>
        <w:ind w:left="0" w:firstLine="0"/>
        <w:rPr>
          <w:rFonts w:ascii="Times New Roman" w:hAnsi="Times New Roman" w:cs="Times New Roman"/>
          <w:sz w:val="24"/>
          <w:szCs w:val="24"/>
        </w:rPr>
      </w:pPr>
      <w:r w:rsidRPr="00CD5C88">
        <w:rPr>
          <w:rFonts w:ascii="Times New Roman" w:hAnsi="Times New Roman" w:cs="Times New Roman"/>
          <w:sz w:val="24"/>
          <w:szCs w:val="24"/>
        </w:rPr>
        <w:t>Introduced game score and round score. (30 min)</w:t>
      </w:r>
    </w:p>
    <w:p w:rsidR="00CD5C88" w:rsidRPr="00CD5C88" w:rsidRDefault="00CD5C88" w:rsidP="00CD5C88">
      <w:pPr>
        <w:numPr>
          <w:ilvl w:val="0"/>
          <w:numId w:val="8"/>
        </w:numPr>
        <w:autoSpaceDE w:val="0"/>
        <w:autoSpaceDN w:val="0"/>
        <w:adjustRightInd w:val="0"/>
        <w:spacing w:after="0" w:line="240" w:lineRule="auto"/>
        <w:ind w:left="0" w:firstLine="0"/>
        <w:rPr>
          <w:rFonts w:ascii="Times New Roman" w:hAnsi="Times New Roman" w:cs="Times New Roman"/>
          <w:sz w:val="24"/>
          <w:szCs w:val="24"/>
        </w:rPr>
      </w:pPr>
      <w:r w:rsidRPr="00CD5C88">
        <w:rPr>
          <w:rFonts w:ascii="Times New Roman" w:hAnsi="Times New Roman" w:cs="Times New Roman"/>
          <w:sz w:val="24"/>
          <w:szCs w:val="24"/>
        </w:rPr>
        <w:t>Worked on the GUI (30 min)</w:t>
      </w:r>
    </w:p>
    <w:p w:rsidR="00CD5C88" w:rsidRPr="00CD5C88" w:rsidRDefault="00CD5C88" w:rsidP="00CD5C88">
      <w:pPr>
        <w:numPr>
          <w:ilvl w:val="0"/>
          <w:numId w:val="8"/>
        </w:numPr>
        <w:autoSpaceDE w:val="0"/>
        <w:autoSpaceDN w:val="0"/>
        <w:adjustRightInd w:val="0"/>
        <w:spacing w:after="0" w:line="240" w:lineRule="auto"/>
        <w:ind w:left="0" w:firstLine="0"/>
        <w:rPr>
          <w:rFonts w:ascii="Times New Roman" w:hAnsi="Times New Roman" w:cs="Times New Roman"/>
          <w:sz w:val="24"/>
          <w:szCs w:val="24"/>
        </w:rPr>
      </w:pPr>
      <w:r w:rsidRPr="00CD5C88">
        <w:rPr>
          <w:rFonts w:ascii="Times New Roman" w:hAnsi="Times New Roman" w:cs="Times New Roman"/>
          <w:sz w:val="24"/>
          <w:szCs w:val="24"/>
        </w:rPr>
        <w:t>Worked on helper option for user (30 min)</w:t>
      </w:r>
    </w:p>
    <w:p w:rsidR="00CD5C88" w:rsidRPr="00CD5C88" w:rsidRDefault="00CD5C88" w:rsidP="00CD5C88">
      <w:pPr>
        <w:autoSpaceDE w:val="0"/>
        <w:autoSpaceDN w:val="0"/>
        <w:adjustRightInd w:val="0"/>
        <w:spacing w:after="0" w:line="240" w:lineRule="auto"/>
        <w:ind w:firstLine="0"/>
        <w:rPr>
          <w:rFonts w:ascii="Times New Roman" w:hAnsi="Times New Roman" w:cs="Times New Roman"/>
          <w:sz w:val="24"/>
          <w:szCs w:val="24"/>
        </w:rPr>
      </w:pPr>
    </w:p>
    <w:p w:rsidR="00CD5C88" w:rsidRPr="00CD5C88" w:rsidRDefault="00CD5C88" w:rsidP="00CD5C88">
      <w:pPr>
        <w:autoSpaceDE w:val="0"/>
        <w:autoSpaceDN w:val="0"/>
        <w:adjustRightInd w:val="0"/>
        <w:spacing w:after="0" w:line="240" w:lineRule="auto"/>
        <w:ind w:firstLine="0"/>
        <w:rPr>
          <w:rFonts w:ascii="Times New Roman" w:hAnsi="Times New Roman" w:cs="Times New Roman"/>
          <w:sz w:val="24"/>
          <w:szCs w:val="24"/>
        </w:rPr>
      </w:pPr>
      <w:r w:rsidRPr="00CD5C88">
        <w:rPr>
          <w:rFonts w:ascii="Times New Roman" w:hAnsi="Times New Roman" w:cs="Times New Roman"/>
          <w:sz w:val="24"/>
          <w:szCs w:val="24"/>
        </w:rPr>
        <w:t>February 2, 2020:</w:t>
      </w:r>
    </w:p>
    <w:p w:rsidR="00CD5C88" w:rsidRPr="00CD5C88" w:rsidRDefault="00CD5C88" w:rsidP="00CD5C88">
      <w:pPr>
        <w:numPr>
          <w:ilvl w:val="0"/>
          <w:numId w:val="9"/>
        </w:numPr>
        <w:autoSpaceDE w:val="0"/>
        <w:autoSpaceDN w:val="0"/>
        <w:adjustRightInd w:val="0"/>
        <w:spacing w:after="0" w:line="240" w:lineRule="auto"/>
        <w:ind w:left="0" w:firstLine="0"/>
        <w:rPr>
          <w:rFonts w:ascii="Times New Roman" w:hAnsi="Times New Roman" w:cs="Times New Roman"/>
          <w:sz w:val="24"/>
          <w:szCs w:val="24"/>
        </w:rPr>
      </w:pPr>
      <w:r w:rsidRPr="00CD5C88">
        <w:rPr>
          <w:rFonts w:ascii="Times New Roman" w:hAnsi="Times New Roman" w:cs="Times New Roman"/>
          <w:sz w:val="24"/>
          <w:szCs w:val="24"/>
        </w:rPr>
        <w:t>Completed function to save game (30 min)</w:t>
      </w:r>
    </w:p>
    <w:p w:rsidR="00CD5C88" w:rsidRPr="00CD5C88" w:rsidRDefault="00CD5C88" w:rsidP="00CD5C88">
      <w:pPr>
        <w:numPr>
          <w:ilvl w:val="0"/>
          <w:numId w:val="9"/>
        </w:numPr>
        <w:autoSpaceDE w:val="0"/>
        <w:autoSpaceDN w:val="0"/>
        <w:adjustRightInd w:val="0"/>
        <w:spacing w:after="0" w:line="240" w:lineRule="auto"/>
        <w:ind w:left="0" w:firstLine="0"/>
        <w:rPr>
          <w:rFonts w:ascii="Times New Roman" w:hAnsi="Times New Roman" w:cs="Times New Roman"/>
          <w:sz w:val="24"/>
          <w:szCs w:val="24"/>
        </w:rPr>
      </w:pPr>
      <w:r w:rsidRPr="00CD5C88">
        <w:rPr>
          <w:rFonts w:ascii="Times New Roman" w:hAnsi="Times New Roman" w:cs="Times New Roman"/>
          <w:sz w:val="24"/>
          <w:szCs w:val="24"/>
        </w:rPr>
        <w:t>Completed function to read from serialization file and load game. (1 hour)</w:t>
      </w:r>
    </w:p>
    <w:p w:rsidR="00CD5C88" w:rsidRPr="00CD5C88" w:rsidRDefault="00CD5C88" w:rsidP="00CD5C88">
      <w:pPr>
        <w:numPr>
          <w:ilvl w:val="0"/>
          <w:numId w:val="9"/>
        </w:numPr>
        <w:autoSpaceDE w:val="0"/>
        <w:autoSpaceDN w:val="0"/>
        <w:adjustRightInd w:val="0"/>
        <w:spacing w:after="0" w:line="240" w:lineRule="auto"/>
        <w:ind w:left="0" w:firstLine="0"/>
        <w:rPr>
          <w:rFonts w:ascii="Times New Roman" w:hAnsi="Times New Roman" w:cs="Times New Roman"/>
          <w:sz w:val="24"/>
          <w:szCs w:val="24"/>
        </w:rPr>
      </w:pPr>
      <w:r w:rsidRPr="00CD5C88">
        <w:rPr>
          <w:rFonts w:ascii="Times New Roman" w:hAnsi="Times New Roman" w:cs="Times New Roman"/>
          <w:sz w:val="24"/>
          <w:szCs w:val="24"/>
        </w:rPr>
        <w:t>Formatting serialization file and debugging (30 min)</w:t>
      </w:r>
    </w:p>
    <w:p w:rsidR="00CD5C88" w:rsidRPr="00CD5C88" w:rsidRDefault="00CD5C88" w:rsidP="00CD5C88">
      <w:pPr>
        <w:autoSpaceDE w:val="0"/>
        <w:autoSpaceDN w:val="0"/>
        <w:adjustRightInd w:val="0"/>
        <w:spacing w:after="0" w:line="240" w:lineRule="auto"/>
        <w:ind w:firstLine="0"/>
        <w:rPr>
          <w:rFonts w:ascii="Times New Roman" w:hAnsi="Times New Roman" w:cs="Times New Roman"/>
          <w:sz w:val="24"/>
          <w:szCs w:val="24"/>
        </w:rPr>
      </w:pPr>
    </w:p>
    <w:p w:rsidR="00CD5C88" w:rsidRPr="00CD5C88" w:rsidRDefault="00CD5C88" w:rsidP="00CD5C88">
      <w:pPr>
        <w:autoSpaceDE w:val="0"/>
        <w:autoSpaceDN w:val="0"/>
        <w:adjustRightInd w:val="0"/>
        <w:spacing w:after="0" w:line="240" w:lineRule="auto"/>
        <w:ind w:firstLine="0"/>
        <w:rPr>
          <w:rFonts w:ascii="Times New Roman" w:hAnsi="Times New Roman" w:cs="Times New Roman"/>
          <w:b/>
          <w:bCs/>
          <w:sz w:val="24"/>
          <w:szCs w:val="24"/>
        </w:rPr>
      </w:pPr>
      <w:r w:rsidRPr="00CD5C88">
        <w:rPr>
          <w:rFonts w:ascii="Times New Roman" w:hAnsi="Times New Roman" w:cs="Times New Roman"/>
          <w:b/>
          <w:bCs/>
          <w:sz w:val="24"/>
          <w:szCs w:val="24"/>
        </w:rPr>
        <w:t>Total: 9 hours</w:t>
      </w:r>
    </w:p>
    <w:p w:rsidR="00CD5C88" w:rsidRPr="00CD5C88" w:rsidRDefault="00CD5C88" w:rsidP="00CD5C88">
      <w:pPr>
        <w:autoSpaceDE w:val="0"/>
        <w:autoSpaceDN w:val="0"/>
        <w:adjustRightInd w:val="0"/>
        <w:spacing w:after="0" w:line="240" w:lineRule="auto"/>
        <w:ind w:firstLine="0"/>
        <w:rPr>
          <w:rFonts w:ascii="Times New Roman" w:hAnsi="Times New Roman" w:cs="Times New Roman"/>
          <w:b/>
          <w:bCs/>
          <w:sz w:val="24"/>
          <w:szCs w:val="24"/>
        </w:rPr>
      </w:pPr>
    </w:p>
    <w:p w:rsidR="00CD5C88" w:rsidRPr="00CD5C88" w:rsidRDefault="00CD5C88" w:rsidP="00CD5C88">
      <w:pPr>
        <w:autoSpaceDE w:val="0"/>
        <w:autoSpaceDN w:val="0"/>
        <w:adjustRightInd w:val="0"/>
        <w:spacing w:after="0" w:line="240" w:lineRule="auto"/>
        <w:ind w:firstLine="0"/>
        <w:rPr>
          <w:rFonts w:ascii="Times New Roman" w:hAnsi="Times New Roman" w:cs="Times New Roman"/>
          <w:sz w:val="24"/>
          <w:szCs w:val="24"/>
        </w:rPr>
      </w:pPr>
      <w:r w:rsidRPr="00CD5C88">
        <w:rPr>
          <w:rFonts w:ascii="Times New Roman" w:hAnsi="Times New Roman" w:cs="Times New Roman"/>
          <w:sz w:val="24"/>
          <w:szCs w:val="24"/>
        </w:rPr>
        <w:t>February 5, 2020:</w:t>
      </w:r>
    </w:p>
    <w:p w:rsidR="00CD5C88" w:rsidRPr="00CD5C88" w:rsidRDefault="00CD5C88" w:rsidP="00CD5C88">
      <w:pPr>
        <w:numPr>
          <w:ilvl w:val="0"/>
          <w:numId w:val="10"/>
        </w:numPr>
        <w:autoSpaceDE w:val="0"/>
        <w:autoSpaceDN w:val="0"/>
        <w:adjustRightInd w:val="0"/>
        <w:spacing w:after="0" w:line="240" w:lineRule="auto"/>
        <w:ind w:left="0" w:firstLine="0"/>
        <w:rPr>
          <w:rFonts w:ascii="Times New Roman" w:hAnsi="Times New Roman" w:cs="Times New Roman"/>
          <w:sz w:val="24"/>
          <w:szCs w:val="24"/>
        </w:rPr>
      </w:pPr>
      <w:r w:rsidRPr="00CD5C88">
        <w:rPr>
          <w:rFonts w:ascii="Times New Roman" w:hAnsi="Times New Roman" w:cs="Times New Roman"/>
          <w:sz w:val="24"/>
          <w:szCs w:val="24"/>
        </w:rPr>
        <w:t>Added feature to display selected card and layout matches. (30 min)</w:t>
      </w:r>
    </w:p>
    <w:p w:rsidR="00CD5C88" w:rsidRPr="00CD5C88" w:rsidRDefault="00CD5C88" w:rsidP="00CD5C88">
      <w:pPr>
        <w:numPr>
          <w:ilvl w:val="0"/>
          <w:numId w:val="10"/>
        </w:numPr>
        <w:autoSpaceDE w:val="0"/>
        <w:autoSpaceDN w:val="0"/>
        <w:adjustRightInd w:val="0"/>
        <w:spacing w:after="0" w:line="240" w:lineRule="auto"/>
        <w:ind w:left="0" w:firstLine="0"/>
        <w:rPr>
          <w:rFonts w:ascii="Times New Roman" w:hAnsi="Times New Roman" w:cs="Times New Roman"/>
          <w:sz w:val="24"/>
          <w:szCs w:val="24"/>
        </w:rPr>
      </w:pPr>
      <w:r w:rsidRPr="00CD5C88">
        <w:rPr>
          <w:rFonts w:ascii="Times New Roman" w:hAnsi="Times New Roman" w:cs="Times New Roman"/>
          <w:sz w:val="24"/>
          <w:szCs w:val="24"/>
        </w:rPr>
        <w:t>Refactoring code. (30 min)</w:t>
      </w:r>
    </w:p>
    <w:p w:rsidR="00CD5C88" w:rsidRPr="00CD5C88" w:rsidRDefault="00CD5C88" w:rsidP="00CD5C88">
      <w:pPr>
        <w:numPr>
          <w:ilvl w:val="0"/>
          <w:numId w:val="10"/>
        </w:numPr>
        <w:autoSpaceDE w:val="0"/>
        <w:autoSpaceDN w:val="0"/>
        <w:adjustRightInd w:val="0"/>
        <w:spacing w:after="0" w:line="240" w:lineRule="auto"/>
        <w:ind w:left="0" w:firstLine="0"/>
        <w:rPr>
          <w:rFonts w:ascii="Times New Roman" w:hAnsi="Times New Roman" w:cs="Times New Roman"/>
          <w:sz w:val="24"/>
          <w:szCs w:val="24"/>
        </w:rPr>
      </w:pPr>
      <w:r w:rsidRPr="00CD5C88">
        <w:rPr>
          <w:rFonts w:ascii="Times New Roman" w:hAnsi="Times New Roman" w:cs="Times New Roman"/>
          <w:sz w:val="24"/>
          <w:szCs w:val="24"/>
        </w:rPr>
        <w:t>Rewrote score loader to save score as total and recalculate round score. Debugging and completion. (30 min)</w:t>
      </w:r>
    </w:p>
    <w:p w:rsidR="00CD5C88" w:rsidRPr="00CD5C88" w:rsidRDefault="00CD5C88" w:rsidP="00CD5C88">
      <w:pPr>
        <w:autoSpaceDE w:val="0"/>
        <w:autoSpaceDN w:val="0"/>
        <w:adjustRightInd w:val="0"/>
        <w:spacing w:after="0" w:line="240" w:lineRule="auto"/>
        <w:ind w:firstLine="0"/>
        <w:rPr>
          <w:rFonts w:ascii="Times New Roman" w:hAnsi="Times New Roman" w:cs="Times New Roman"/>
          <w:sz w:val="24"/>
          <w:szCs w:val="24"/>
        </w:rPr>
      </w:pPr>
    </w:p>
    <w:p w:rsidR="00CD5C88" w:rsidRPr="00CD5C88" w:rsidRDefault="00CD5C88" w:rsidP="00CD5C88">
      <w:pPr>
        <w:autoSpaceDE w:val="0"/>
        <w:autoSpaceDN w:val="0"/>
        <w:adjustRightInd w:val="0"/>
        <w:spacing w:after="0" w:line="240" w:lineRule="auto"/>
        <w:ind w:firstLine="0"/>
        <w:rPr>
          <w:rFonts w:ascii="Times New Roman" w:hAnsi="Times New Roman" w:cs="Times New Roman"/>
          <w:sz w:val="24"/>
          <w:szCs w:val="24"/>
        </w:rPr>
      </w:pPr>
      <w:r w:rsidRPr="00CD5C88">
        <w:rPr>
          <w:rFonts w:ascii="Times New Roman" w:hAnsi="Times New Roman" w:cs="Times New Roman"/>
          <w:sz w:val="24"/>
          <w:szCs w:val="24"/>
        </w:rPr>
        <w:t>February 10, 2020:</w:t>
      </w:r>
    </w:p>
    <w:p w:rsidR="00CD5C88" w:rsidRPr="00CD5C88" w:rsidRDefault="00CD5C88" w:rsidP="00CD5C88">
      <w:pPr>
        <w:numPr>
          <w:ilvl w:val="0"/>
          <w:numId w:val="11"/>
        </w:numPr>
        <w:autoSpaceDE w:val="0"/>
        <w:autoSpaceDN w:val="0"/>
        <w:adjustRightInd w:val="0"/>
        <w:spacing w:after="0" w:line="240" w:lineRule="auto"/>
        <w:ind w:left="0" w:firstLine="0"/>
        <w:rPr>
          <w:rFonts w:ascii="Times New Roman" w:hAnsi="Times New Roman" w:cs="Times New Roman"/>
          <w:sz w:val="24"/>
          <w:szCs w:val="24"/>
        </w:rPr>
      </w:pPr>
      <w:r w:rsidRPr="00CD5C88">
        <w:rPr>
          <w:rFonts w:ascii="Times New Roman" w:hAnsi="Times New Roman" w:cs="Times New Roman"/>
          <w:sz w:val="24"/>
          <w:szCs w:val="24"/>
        </w:rPr>
        <w:t>Checking grading rubric and refactoring code. (30 min)</w:t>
      </w:r>
    </w:p>
    <w:p w:rsidR="00CD5C88" w:rsidRPr="00CD5C88" w:rsidRDefault="00CD5C88" w:rsidP="00CD5C88">
      <w:pPr>
        <w:numPr>
          <w:ilvl w:val="0"/>
          <w:numId w:val="11"/>
        </w:numPr>
        <w:autoSpaceDE w:val="0"/>
        <w:autoSpaceDN w:val="0"/>
        <w:adjustRightInd w:val="0"/>
        <w:spacing w:after="0" w:line="240" w:lineRule="auto"/>
        <w:ind w:left="0" w:firstLine="0"/>
        <w:rPr>
          <w:rFonts w:ascii="Times New Roman" w:hAnsi="Times New Roman" w:cs="Times New Roman"/>
          <w:sz w:val="24"/>
          <w:szCs w:val="24"/>
        </w:rPr>
      </w:pPr>
      <w:r w:rsidRPr="00CD5C88">
        <w:rPr>
          <w:rFonts w:ascii="Times New Roman" w:hAnsi="Times New Roman" w:cs="Times New Roman"/>
          <w:sz w:val="24"/>
          <w:szCs w:val="24"/>
        </w:rPr>
        <w:t>Displaying board in between hand move and stock pile move (30 min)</w:t>
      </w:r>
    </w:p>
    <w:p w:rsidR="00CD5C88" w:rsidRPr="00CD5C88" w:rsidRDefault="00CD5C88" w:rsidP="00CD5C88">
      <w:pPr>
        <w:numPr>
          <w:ilvl w:val="0"/>
          <w:numId w:val="11"/>
        </w:numPr>
        <w:autoSpaceDE w:val="0"/>
        <w:autoSpaceDN w:val="0"/>
        <w:adjustRightInd w:val="0"/>
        <w:spacing w:after="0" w:line="240" w:lineRule="auto"/>
        <w:ind w:left="0" w:firstLine="0"/>
        <w:rPr>
          <w:rFonts w:ascii="Times New Roman" w:hAnsi="Times New Roman" w:cs="Times New Roman"/>
          <w:sz w:val="24"/>
          <w:szCs w:val="24"/>
        </w:rPr>
      </w:pPr>
      <w:r w:rsidRPr="00CD5C88">
        <w:rPr>
          <w:rFonts w:ascii="Times New Roman" w:hAnsi="Times New Roman" w:cs="Times New Roman"/>
          <w:sz w:val="24"/>
          <w:szCs w:val="24"/>
        </w:rPr>
        <w:t>Wrote function to sort player’s capture pile and tested it (30 min)</w:t>
      </w:r>
    </w:p>
    <w:p w:rsidR="00CD5C88" w:rsidRPr="00CD5C88" w:rsidRDefault="00CD5C88" w:rsidP="00CD5C88">
      <w:pPr>
        <w:numPr>
          <w:ilvl w:val="0"/>
          <w:numId w:val="11"/>
        </w:numPr>
        <w:autoSpaceDE w:val="0"/>
        <w:autoSpaceDN w:val="0"/>
        <w:adjustRightInd w:val="0"/>
        <w:spacing w:after="0" w:line="240" w:lineRule="auto"/>
        <w:ind w:left="0" w:firstLine="0"/>
        <w:rPr>
          <w:rFonts w:ascii="Times New Roman" w:hAnsi="Times New Roman" w:cs="Times New Roman"/>
          <w:sz w:val="24"/>
          <w:szCs w:val="24"/>
        </w:rPr>
      </w:pPr>
      <w:r w:rsidRPr="00CD5C88">
        <w:rPr>
          <w:rFonts w:ascii="Times New Roman" w:hAnsi="Times New Roman" w:cs="Times New Roman"/>
          <w:sz w:val="24"/>
          <w:szCs w:val="24"/>
        </w:rPr>
        <w:t>Code refactoring and put unused methods as “Trash methods” (30 min)</w:t>
      </w:r>
    </w:p>
    <w:p w:rsidR="00CD5C88" w:rsidRPr="00CD5C88" w:rsidRDefault="00CD5C88" w:rsidP="00CD5C88">
      <w:pPr>
        <w:numPr>
          <w:ilvl w:val="0"/>
          <w:numId w:val="11"/>
        </w:numPr>
        <w:autoSpaceDE w:val="0"/>
        <w:autoSpaceDN w:val="0"/>
        <w:adjustRightInd w:val="0"/>
        <w:spacing w:after="0" w:line="240" w:lineRule="auto"/>
        <w:ind w:left="0" w:firstLine="0"/>
        <w:rPr>
          <w:rFonts w:ascii="Times New Roman" w:hAnsi="Times New Roman" w:cs="Times New Roman"/>
          <w:sz w:val="24"/>
          <w:szCs w:val="24"/>
        </w:rPr>
      </w:pPr>
      <w:r w:rsidRPr="00CD5C88">
        <w:rPr>
          <w:rFonts w:ascii="Times New Roman" w:hAnsi="Times New Roman" w:cs="Times New Roman"/>
          <w:sz w:val="24"/>
          <w:szCs w:val="24"/>
        </w:rPr>
        <w:t>Rechecked documentation (1 hour)</w:t>
      </w:r>
    </w:p>
    <w:p w:rsidR="00CD5C88" w:rsidRPr="00CD5C88" w:rsidRDefault="00CD5C88" w:rsidP="00CD5C88">
      <w:pPr>
        <w:autoSpaceDE w:val="0"/>
        <w:autoSpaceDN w:val="0"/>
        <w:adjustRightInd w:val="0"/>
        <w:spacing w:after="0" w:line="240" w:lineRule="auto"/>
        <w:ind w:firstLine="0"/>
        <w:rPr>
          <w:rFonts w:ascii="Times New Roman" w:hAnsi="Times New Roman" w:cs="Times New Roman"/>
          <w:sz w:val="24"/>
          <w:szCs w:val="24"/>
        </w:rPr>
      </w:pPr>
    </w:p>
    <w:p w:rsidR="00CD5C88" w:rsidRPr="00CD5C88" w:rsidRDefault="00CD5C88" w:rsidP="00CD5C88">
      <w:pPr>
        <w:autoSpaceDE w:val="0"/>
        <w:autoSpaceDN w:val="0"/>
        <w:adjustRightInd w:val="0"/>
        <w:spacing w:after="0" w:line="240" w:lineRule="auto"/>
        <w:ind w:firstLine="0"/>
        <w:rPr>
          <w:rFonts w:ascii="Times New Roman" w:hAnsi="Times New Roman" w:cs="Times New Roman"/>
          <w:sz w:val="24"/>
          <w:szCs w:val="24"/>
        </w:rPr>
      </w:pPr>
      <w:r w:rsidRPr="00CD5C88">
        <w:rPr>
          <w:rFonts w:ascii="Times New Roman" w:hAnsi="Times New Roman" w:cs="Times New Roman"/>
          <w:sz w:val="24"/>
          <w:szCs w:val="24"/>
        </w:rPr>
        <w:t>February 11, 2020:</w:t>
      </w:r>
    </w:p>
    <w:p w:rsidR="00CD5C88" w:rsidRPr="00CD5C88" w:rsidRDefault="00CD5C88" w:rsidP="00CD5C88">
      <w:pPr>
        <w:numPr>
          <w:ilvl w:val="0"/>
          <w:numId w:val="12"/>
        </w:numPr>
        <w:autoSpaceDE w:val="0"/>
        <w:autoSpaceDN w:val="0"/>
        <w:adjustRightInd w:val="0"/>
        <w:spacing w:after="0" w:line="240" w:lineRule="auto"/>
        <w:ind w:left="0" w:firstLine="0"/>
        <w:rPr>
          <w:rFonts w:ascii="Times New Roman" w:hAnsi="Times New Roman" w:cs="Times New Roman"/>
          <w:sz w:val="24"/>
          <w:szCs w:val="24"/>
        </w:rPr>
      </w:pPr>
      <w:r w:rsidRPr="00CD5C88">
        <w:rPr>
          <w:rFonts w:ascii="Times New Roman" w:hAnsi="Times New Roman" w:cs="Times New Roman"/>
          <w:sz w:val="24"/>
          <w:szCs w:val="24"/>
        </w:rPr>
        <w:t>Rechecking program and some test cases. (1 hour)</w:t>
      </w:r>
    </w:p>
    <w:p w:rsidR="00CD5C88" w:rsidRPr="00CD5C88" w:rsidRDefault="00CD5C88" w:rsidP="00CD5C88">
      <w:pPr>
        <w:numPr>
          <w:ilvl w:val="0"/>
          <w:numId w:val="12"/>
        </w:numPr>
        <w:autoSpaceDE w:val="0"/>
        <w:autoSpaceDN w:val="0"/>
        <w:adjustRightInd w:val="0"/>
        <w:spacing w:after="0" w:line="240" w:lineRule="auto"/>
        <w:ind w:left="0" w:firstLine="0"/>
        <w:rPr>
          <w:rFonts w:ascii="Times New Roman" w:hAnsi="Times New Roman" w:cs="Times New Roman"/>
          <w:sz w:val="24"/>
          <w:szCs w:val="24"/>
        </w:rPr>
      </w:pPr>
      <w:r w:rsidRPr="00CD5C88">
        <w:rPr>
          <w:rFonts w:ascii="Times New Roman" w:hAnsi="Times New Roman" w:cs="Times New Roman"/>
          <w:sz w:val="24"/>
          <w:szCs w:val="24"/>
        </w:rPr>
        <w:t>Writing manual for demo. (1 hour)</w:t>
      </w:r>
    </w:p>
    <w:p w:rsidR="00CD5C88" w:rsidRDefault="00CD5C88" w:rsidP="00CD5C88">
      <w:pPr>
        <w:autoSpaceDE w:val="0"/>
        <w:autoSpaceDN w:val="0"/>
        <w:adjustRightInd w:val="0"/>
        <w:spacing w:after="0" w:line="240" w:lineRule="auto"/>
        <w:ind w:firstLine="0"/>
        <w:rPr>
          <w:rFonts w:ascii="AppleSystemUIFontBold" w:hAnsi="AppleSystemUIFontBold" w:cs="AppleSystemUIFontBold"/>
          <w:b/>
          <w:bCs/>
          <w:sz w:val="24"/>
          <w:szCs w:val="24"/>
        </w:rPr>
      </w:pPr>
    </w:p>
    <w:p w:rsidR="00900C8E" w:rsidRPr="00900C8E" w:rsidRDefault="00900C8E" w:rsidP="00900C8E">
      <w:pPr>
        <w:autoSpaceDE w:val="0"/>
        <w:autoSpaceDN w:val="0"/>
        <w:adjustRightInd w:val="0"/>
        <w:spacing w:after="0" w:line="240" w:lineRule="auto"/>
        <w:ind w:firstLine="0"/>
        <w:rPr>
          <w:rFonts w:ascii="Times New Roman" w:hAnsi="Times New Roman" w:cs="Times New Roman"/>
          <w:sz w:val="24"/>
          <w:szCs w:val="24"/>
        </w:rPr>
      </w:pPr>
      <w:r w:rsidRPr="00900C8E">
        <w:rPr>
          <w:rFonts w:ascii="Times New Roman" w:hAnsi="Times New Roman" w:cs="Times New Roman"/>
          <w:sz w:val="24"/>
          <w:szCs w:val="24"/>
        </w:rPr>
        <w:t>February, 12, 2020:</w:t>
      </w:r>
    </w:p>
    <w:p w:rsidR="00900C8E" w:rsidRPr="00900C8E" w:rsidRDefault="00900C8E" w:rsidP="00900C8E">
      <w:pPr>
        <w:numPr>
          <w:ilvl w:val="0"/>
          <w:numId w:val="1"/>
        </w:numPr>
        <w:autoSpaceDE w:val="0"/>
        <w:autoSpaceDN w:val="0"/>
        <w:adjustRightInd w:val="0"/>
        <w:spacing w:after="0" w:line="240" w:lineRule="auto"/>
        <w:rPr>
          <w:rFonts w:ascii="Times New Roman" w:hAnsi="Times New Roman" w:cs="Times New Roman"/>
          <w:sz w:val="24"/>
          <w:szCs w:val="24"/>
        </w:rPr>
      </w:pPr>
      <w:r w:rsidRPr="00900C8E">
        <w:rPr>
          <w:rFonts w:ascii="Times New Roman" w:hAnsi="Times New Roman" w:cs="Times New Roman"/>
          <w:sz w:val="24"/>
          <w:szCs w:val="24"/>
        </w:rPr>
        <w:t>Made input validation stronger. (30 min)</w:t>
      </w:r>
    </w:p>
    <w:p w:rsidR="00900C8E" w:rsidRPr="00900C8E" w:rsidRDefault="00900C8E" w:rsidP="00900C8E">
      <w:pPr>
        <w:numPr>
          <w:ilvl w:val="0"/>
          <w:numId w:val="1"/>
        </w:numPr>
        <w:autoSpaceDE w:val="0"/>
        <w:autoSpaceDN w:val="0"/>
        <w:adjustRightInd w:val="0"/>
        <w:spacing w:after="0" w:line="240" w:lineRule="auto"/>
        <w:rPr>
          <w:rFonts w:ascii="Times New Roman" w:hAnsi="Times New Roman" w:cs="Times New Roman"/>
          <w:sz w:val="24"/>
          <w:szCs w:val="24"/>
        </w:rPr>
      </w:pPr>
      <w:r w:rsidRPr="00900C8E">
        <w:rPr>
          <w:rFonts w:ascii="Times New Roman" w:hAnsi="Times New Roman" w:cs="Times New Roman"/>
          <w:sz w:val="24"/>
          <w:szCs w:val="24"/>
        </w:rPr>
        <w:t>Function to process configuration files without hyphens for stacks to behave as usual. (30 min)</w:t>
      </w:r>
    </w:p>
    <w:p w:rsidR="00900C8E" w:rsidRPr="00900C8E" w:rsidRDefault="00900C8E" w:rsidP="00900C8E">
      <w:pPr>
        <w:numPr>
          <w:ilvl w:val="0"/>
          <w:numId w:val="1"/>
        </w:numPr>
        <w:autoSpaceDE w:val="0"/>
        <w:autoSpaceDN w:val="0"/>
        <w:adjustRightInd w:val="0"/>
        <w:spacing w:after="0" w:line="240" w:lineRule="auto"/>
        <w:rPr>
          <w:rFonts w:ascii="Times New Roman" w:hAnsi="Times New Roman" w:cs="Times New Roman"/>
          <w:sz w:val="24"/>
          <w:szCs w:val="24"/>
        </w:rPr>
      </w:pPr>
      <w:r w:rsidRPr="00900C8E">
        <w:rPr>
          <w:rFonts w:ascii="Times New Roman" w:hAnsi="Times New Roman" w:cs="Times New Roman"/>
          <w:sz w:val="24"/>
          <w:szCs w:val="24"/>
        </w:rPr>
        <w:t>Function to sort hand pile. (30 min)</w:t>
      </w:r>
    </w:p>
    <w:p w:rsidR="00900C8E" w:rsidRPr="00900C8E" w:rsidRDefault="00900C8E" w:rsidP="00900C8E">
      <w:pPr>
        <w:numPr>
          <w:ilvl w:val="0"/>
          <w:numId w:val="1"/>
        </w:numPr>
        <w:autoSpaceDE w:val="0"/>
        <w:autoSpaceDN w:val="0"/>
        <w:adjustRightInd w:val="0"/>
        <w:spacing w:after="0" w:line="240" w:lineRule="auto"/>
        <w:rPr>
          <w:rFonts w:ascii="Times New Roman" w:hAnsi="Times New Roman" w:cs="Times New Roman"/>
          <w:sz w:val="24"/>
          <w:szCs w:val="24"/>
        </w:rPr>
      </w:pPr>
      <w:r w:rsidRPr="00900C8E">
        <w:rPr>
          <w:rFonts w:ascii="Times New Roman" w:hAnsi="Times New Roman" w:cs="Times New Roman"/>
          <w:sz w:val="24"/>
          <w:szCs w:val="24"/>
        </w:rPr>
        <w:t>Debug and testing (30 min)</w:t>
      </w:r>
    </w:p>
    <w:p w:rsidR="00900C8E" w:rsidRPr="00900C8E" w:rsidRDefault="00900C8E" w:rsidP="00900C8E">
      <w:pPr>
        <w:numPr>
          <w:ilvl w:val="0"/>
          <w:numId w:val="1"/>
        </w:numPr>
        <w:autoSpaceDE w:val="0"/>
        <w:autoSpaceDN w:val="0"/>
        <w:adjustRightInd w:val="0"/>
        <w:spacing w:after="0" w:line="240" w:lineRule="auto"/>
        <w:rPr>
          <w:rFonts w:ascii="Times New Roman" w:hAnsi="Times New Roman" w:cs="Times New Roman"/>
          <w:sz w:val="24"/>
          <w:szCs w:val="24"/>
        </w:rPr>
      </w:pPr>
      <w:r w:rsidRPr="00900C8E">
        <w:rPr>
          <w:rFonts w:ascii="Times New Roman" w:hAnsi="Times New Roman" w:cs="Times New Roman"/>
          <w:sz w:val="24"/>
          <w:szCs w:val="24"/>
        </w:rPr>
        <w:t>Fixed bug of round ending early without both player’s hand being empty. (10 min)</w:t>
      </w:r>
    </w:p>
    <w:p w:rsidR="00900C8E" w:rsidRDefault="00900C8E" w:rsidP="00900C8E">
      <w:pPr>
        <w:numPr>
          <w:ilvl w:val="0"/>
          <w:numId w:val="1"/>
        </w:numPr>
        <w:autoSpaceDE w:val="0"/>
        <w:autoSpaceDN w:val="0"/>
        <w:adjustRightInd w:val="0"/>
        <w:spacing w:after="0" w:line="240" w:lineRule="auto"/>
        <w:rPr>
          <w:rFonts w:ascii="Times New Roman" w:hAnsi="Times New Roman" w:cs="Times New Roman"/>
          <w:sz w:val="24"/>
          <w:szCs w:val="24"/>
        </w:rPr>
      </w:pPr>
      <w:r w:rsidRPr="00900C8E">
        <w:rPr>
          <w:rFonts w:ascii="Times New Roman" w:hAnsi="Times New Roman" w:cs="Times New Roman"/>
          <w:sz w:val="24"/>
          <w:szCs w:val="24"/>
        </w:rPr>
        <w:t>Updating Manual. (30 min)</w:t>
      </w:r>
    </w:p>
    <w:p w:rsidR="00065E27" w:rsidRDefault="00065E27" w:rsidP="00065E27">
      <w:pPr>
        <w:autoSpaceDE w:val="0"/>
        <w:autoSpaceDN w:val="0"/>
        <w:adjustRightInd w:val="0"/>
        <w:spacing w:after="0" w:line="240" w:lineRule="auto"/>
        <w:ind w:firstLine="0"/>
        <w:rPr>
          <w:rFonts w:ascii="Times New Roman" w:hAnsi="Times New Roman" w:cs="Times New Roman"/>
          <w:sz w:val="24"/>
          <w:szCs w:val="24"/>
        </w:rPr>
      </w:pPr>
      <w:r>
        <w:rPr>
          <w:rFonts w:ascii="Times New Roman" w:hAnsi="Times New Roman" w:cs="Times New Roman"/>
          <w:sz w:val="24"/>
          <w:szCs w:val="24"/>
        </w:rPr>
        <w:t>February 16, 2020:</w:t>
      </w:r>
    </w:p>
    <w:p w:rsidR="00065E27" w:rsidRPr="00065E27" w:rsidRDefault="00065E27" w:rsidP="00065E27">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Updating manual and screenshots for final submission (1 hour)</w:t>
      </w:r>
    </w:p>
    <w:p w:rsidR="00900C8E" w:rsidRDefault="00900C8E" w:rsidP="00900C8E">
      <w:pPr>
        <w:autoSpaceDE w:val="0"/>
        <w:autoSpaceDN w:val="0"/>
        <w:adjustRightInd w:val="0"/>
        <w:spacing w:after="0" w:line="240" w:lineRule="auto"/>
        <w:ind w:firstLine="0"/>
        <w:rPr>
          <w:rFonts w:ascii="AppleSystemUIFontBold" w:hAnsi="AppleSystemUIFontBold" w:cs="AppleSystemUIFontBold"/>
          <w:b/>
          <w:bCs/>
          <w:sz w:val="24"/>
          <w:szCs w:val="24"/>
        </w:rPr>
      </w:pPr>
    </w:p>
    <w:p w:rsidR="00065E27" w:rsidRPr="00900C8E" w:rsidRDefault="00065E27" w:rsidP="00900C8E">
      <w:pPr>
        <w:autoSpaceDE w:val="0"/>
        <w:autoSpaceDN w:val="0"/>
        <w:adjustRightInd w:val="0"/>
        <w:spacing w:after="0" w:line="240" w:lineRule="auto"/>
        <w:ind w:firstLine="0"/>
        <w:rPr>
          <w:rFonts w:ascii="AppleSystemUIFontBold" w:hAnsi="AppleSystemUIFontBold" w:cs="AppleSystemUIFontBold"/>
          <w:b/>
          <w:bCs/>
          <w:sz w:val="24"/>
          <w:szCs w:val="24"/>
        </w:rPr>
      </w:pPr>
    </w:p>
    <w:p w:rsidR="00900C8E" w:rsidRPr="00900C8E" w:rsidRDefault="00900C8E" w:rsidP="00900C8E">
      <w:pPr>
        <w:autoSpaceDE w:val="0"/>
        <w:autoSpaceDN w:val="0"/>
        <w:adjustRightInd w:val="0"/>
        <w:spacing w:after="0" w:line="240" w:lineRule="auto"/>
        <w:ind w:firstLine="0"/>
        <w:rPr>
          <w:rFonts w:ascii="AppleSystemUIFontBold" w:hAnsi="AppleSystemUIFontBold" w:cs="AppleSystemUIFontBold"/>
          <w:b/>
          <w:bCs/>
          <w:sz w:val="24"/>
          <w:szCs w:val="24"/>
        </w:rPr>
      </w:pPr>
      <w:r w:rsidRPr="00900C8E">
        <w:rPr>
          <w:rFonts w:ascii="AppleSystemUIFontBold" w:hAnsi="AppleSystemUIFontBold" w:cs="AppleSystemUIFontBold"/>
          <w:b/>
          <w:bCs/>
          <w:sz w:val="24"/>
          <w:szCs w:val="24"/>
        </w:rPr>
        <w:t xml:space="preserve">Total: </w:t>
      </w:r>
      <w:r w:rsidR="00065E27">
        <w:rPr>
          <w:rFonts w:ascii="AppleSystemUIFontBold" w:hAnsi="AppleSystemUIFontBold" w:cs="AppleSystemUIFontBold"/>
          <w:b/>
          <w:bCs/>
          <w:sz w:val="24"/>
          <w:szCs w:val="24"/>
        </w:rPr>
        <w:t>10</w:t>
      </w:r>
      <w:r w:rsidRPr="00900C8E">
        <w:rPr>
          <w:rFonts w:ascii="AppleSystemUIFontBold" w:hAnsi="AppleSystemUIFontBold" w:cs="AppleSystemUIFontBold"/>
          <w:b/>
          <w:bCs/>
          <w:sz w:val="24"/>
          <w:szCs w:val="24"/>
        </w:rPr>
        <w:t xml:space="preserve"> hours</w:t>
      </w:r>
    </w:p>
    <w:p w:rsidR="00CD5C88" w:rsidRPr="00CD5C88" w:rsidRDefault="00CD5C88" w:rsidP="00CD5C88">
      <w:pPr>
        <w:autoSpaceDE w:val="0"/>
        <w:autoSpaceDN w:val="0"/>
        <w:adjustRightInd w:val="0"/>
        <w:spacing w:after="0" w:line="240" w:lineRule="auto"/>
        <w:ind w:firstLine="0"/>
        <w:rPr>
          <w:rFonts w:ascii="AppleSystemUIFontBold" w:hAnsi="AppleSystemUIFontBold" w:cs="AppleSystemUIFontBold"/>
          <w:b/>
          <w:bCs/>
          <w:sz w:val="24"/>
          <w:szCs w:val="24"/>
        </w:rPr>
      </w:pPr>
      <w:r>
        <w:rPr>
          <w:rFonts w:ascii="AppleSystemUIFontBold" w:hAnsi="AppleSystemUIFontBold" w:cs="AppleSystemUIFontBold"/>
          <w:b/>
          <w:bCs/>
          <w:sz w:val="24"/>
          <w:szCs w:val="24"/>
        </w:rPr>
        <w:t>FULL TOTAL: 3</w:t>
      </w:r>
      <w:r w:rsidR="00065E27">
        <w:rPr>
          <w:rFonts w:ascii="AppleSystemUIFontBold" w:hAnsi="AppleSystemUIFontBold" w:cs="AppleSystemUIFontBold"/>
          <w:b/>
          <w:bCs/>
          <w:sz w:val="24"/>
          <w:szCs w:val="24"/>
        </w:rPr>
        <w:t>9</w:t>
      </w:r>
      <w:r w:rsidR="00D378C9">
        <w:rPr>
          <w:rFonts w:ascii="AppleSystemUIFontBold" w:hAnsi="AppleSystemUIFontBold" w:cs="AppleSystemUIFontBold"/>
          <w:b/>
          <w:bCs/>
          <w:sz w:val="24"/>
          <w:szCs w:val="24"/>
        </w:rPr>
        <w:t>.5</w:t>
      </w:r>
      <w:r>
        <w:rPr>
          <w:rFonts w:ascii="AppleSystemUIFontBold" w:hAnsi="AppleSystemUIFontBold" w:cs="AppleSystemUIFontBold"/>
          <w:b/>
          <w:bCs/>
          <w:sz w:val="24"/>
          <w:szCs w:val="24"/>
        </w:rPr>
        <w:t xml:space="preserve"> hours</w:t>
      </w:r>
    </w:p>
    <w:p w:rsidR="00D07B75" w:rsidRDefault="00D07B75" w:rsidP="00D07B75">
      <w:pPr>
        <w:pStyle w:val="Heading1"/>
        <w:rPr>
          <w:rFonts w:ascii="Times New Roman" w:hAnsi="Times New Roman" w:cs="Times New Roman"/>
          <w:i w:val="0"/>
          <w:iCs w:val="0"/>
        </w:rPr>
      </w:pPr>
      <w:r>
        <w:rPr>
          <w:rFonts w:ascii="Times New Roman" w:hAnsi="Times New Roman" w:cs="Times New Roman"/>
          <w:i w:val="0"/>
          <w:iCs w:val="0"/>
        </w:rPr>
        <w:t>5 Compiling Instructions</w:t>
      </w:r>
    </w:p>
    <w:p w:rsidR="00A45AFB" w:rsidRPr="009365CA" w:rsidRDefault="00D07B75" w:rsidP="00A45AFB">
      <w:pPr>
        <w:spacing w:line="276" w:lineRule="auto"/>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is included in the submission. The program is compiled using C++11 compiler. Once in the folder directory, enter “make” to build the project using the command line. The executable named “</w:t>
      </w:r>
      <w:proofErr w:type="spellStart"/>
      <w:r>
        <w:rPr>
          <w:rFonts w:ascii="Times New Roman" w:hAnsi="Times New Roman" w:cs="Times New Roman"/>
          <w:sz w:val="24"/>
          <w:szCs w:val="24"/>
        </w:rPr>
        <w:t>goStop</w:t>
      </w:r>
      <w:proofErr w:type="spellEnd"/>
      <w:r>
        <w:rPr>
          <w:rFonts w:ascii="Times New Roman" w:hAnsi="Times New Roman" w:cs="Times New Roman"/>
          <w:sz w:val="24"/>
          <w:szCs w:val="24"/>
        </w:rPr>
        <w:t>”</w:t>
      </w:r>
      <w:r w:rsidR="009365CA">
        <w:rPr>
          <w:rFonts w:ascii="Times New Roman" w:hAnsi="Times New Roman" w:cs="Times New Roman"/>
          <w:sz w:val="24"/>
          <w:szCs w:val="24"/>
        </w:rPr>
        <w:t>, builds on the same directory.</w:t>
      </w:r>
      <w:r w:rsidR="00A45AFB">
        <w:rPr>
          <w:rFonts w:ascii="Times New Roman" w:hAnsi="Times New Roman" w:cs="Times New Roman"/>
          <w:sz w:val="24"/>
          <w:szCs w:val="24"/>
        </w:rPr>
        <w:t xml:space="preserve"> The game can be initialized from a previous configurations file or as a new game.</w:t>
      </w:r>
    </w:p>
    <w:p w:rsidR="00F41E2F" w:rsidRDefault="00D07B75" w:rsidP="00F41E2F">
      <w:pPr>
        <w:pStyle w:val="Heading1"/>
        <w:rPr>
          <w:rFonts w:ascii="Times New Roman" w:hAnsi="Times New Roman" w:cs="Times New Roman"/>
          <w:i w:val="0"/>
          <w:iCs w:val="0"/>
        </w:rPr>
      </w:pPr>
      <w:r>
        <w:rPr>
          <w:rFonts w:ascii="Times New Roman" w:hAnsi="Times New Roman" w:cs="Times New Roman"/>
          <w:i w:val="0"/>
          <w:iCs w:val="0"/>
        </w:rPr>
        <w:t>6</w:t>
      </w:r>
      <w:r w:rsidR="00F41E2F">
        <w:rPr>
          <w:rFonts w:ascii="Times New Roman" w:hAnsi="Times New Roman" w:cs="Times New Roman"/>
          <w:i w:val="0"/>
          <w:iCs w:val="0"/>
        </w:rPr>
        <w:t xml:space="preserve"> Program Screenshots</w:t>
      </w:r>
      <w:r w:rsidR="00AA489E">
        <w:rPr>
          <w:rFonts w:ascii="Times New Roman" w:hAnsi="Times New Roman" w:cs="Times New Roman"/>
          <w:i w:val="0"/>
          <w:iCs w:val="0"/>
        </w:rPr>
        <w:t>:</w:t>
      </w:r>
    </w:p>
    <w:p w:rsidR="00F41E2F" w:rsidRDefault="000D47AC" w:rsidP="003C4E81">
      <w:pPr>
        <w:jc w:val="center"/>
      </w:pPr>
      <w:r>
        <w:lastRenderedPageBreak/>
        <w:t xml:space="preserve"> </w:t>
      </w:r>
    </w:p>
    <w:p w:rsidR="00D055CA" w:rsidRPr="00F41E2F" w:rsidRDefault="00D055CA" w:rsidP="003C4E81">
      <w:pPr>
        <w:jc w:val="center"/>
      </w:pPr>
      <w:r>
        <w:rPr>
          <w:noProof/>
        </w:rPr>
        <w:drawing>
          <wp:anchor distT="0" distB="0" distL="114300" distR="114300" simplePos="0" relativeHeight="251662336" behindDoc="1" locked="0" layoutInCell="1" allowOverlap="1">
            <wp:simplePos x="0" y="0"/>
            <wp:positionH relativeFrom="column">
              <wp:posOffset>-385445</wp:posOffset>
            </wp:positionH>
            <wp:positionV relativeFrom="paragraph">
              <wp:posOffset>365760</wp:posOffset>
            </wp:positionV>
            <wp:extent cx="6865620" cy="5852160"/>
            <wp:effectExtent l="0" t="0" r="5080" b="2540"/>
            <wp:wrapTight wrapText="bothSides">
              <wp:wrapPolygon edited="0">
                <wp:start x="0" y="0"/>
                <wp:lineTo x="0" y="21563"/>
                <wp:lineTo x="21576" y="21563"/>
                <wp:lineTo x="21576"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65620" cy="5852160"/>
                    </a:xfrm>
                    <a:prstGeom prst="rect">
                      <a:avLst/>
                    </a:prstGeom>
                  </pic:spPr>
                </pic:pic>
              </a:graphicData>
            </a:graphic>
            <wp14:sizeRelH relativeFrom="page">
              <wp14:pctWidth>0</wp14:pctWidth>
            </wp14:sizeRelH>
            <wp14:sizeRelV relativeFrom="page">
              <wp14:pctHeight>0</wp14:pctHeight>
            </wp14:sizeRelV>
          </wp:anchor>
        </w:drawing>
      </w:r>
    </w:p>
    <w:p w:rsidR="00636A4F" w:rsidRPr="006D1989" w:rsidRDefault="000D47AC" w:rsidP="006D1989">
      <w:pPr>
        <w:autoSpaceDE w:val="0"/>
        <w:autoSpaceDN w:val="0"/>
        <w:adjustRightInd w:val="0"/>
        <w:spacing w:line="240" w:lineRule="auto"/>
        <w:rPr>
          <w:rFonts w:ascii="Times New Roman" w:hAnsi="Times New Roman" w:cs="Times New Roman"/>
          <w:sz w:val="24"/>
          <w:szCs w:val="24"/>
        </w:rPr>
      </w:pPr>
      <w:r w:rsidRPr="0027737E">
        <w:rPr>
          <w:rFonts w:ascii="Times New Roman" w:hAnsi="Times New Roman" w:cs="Times New Roman"/>
          <w:b/>
          <w:bCs/>
          <w:sz w:val="24"/>
          <w:szCs w:val="24"/>
        </w:rPr>
        <w:t>Screenshot 1:</w:t>
      </w:r>
      <w:r>
        <w:rPr>
          <w:rFonts w:ascii="Times New Roman" w:hAnsi="Times New Roman" w:cs="Times New Roman"/>
          <w:sz w:val="24"/>
          <w:szCs w:val="24"/>
        </w:rPr>
        <w:t xml:space="preserve"> User Turn with help mode</w:t>
      </w:r>
      <w:r w:rsidR="0027737E">
        <w:rPr>
          <w:rFonts w:ascii="Times New Roman" w:hAnsi="Times New Roman" w:cs="Times New Roman"/>
          <w:sz w:val="24"/>
          <w:szCs w:val="24"/>
        </w:rPr>
        <w:t xml:space="preserve"> with each user input</w:t>
      </w:r>
      <w:r w:rsidR="006F49CD">
        <w:rPr>
          <w:rFonts w:ascii="Times New Roman" w:hAnsi="Times New Roman" w:cs="Times New Roman"/>
          <w:sz w:val="24"/>
          <w:szCs w:val="24"/>
        </w:rPr>
        <w:t xml:space="preserve">. Picks card from hand </w:t>
      </w:r>
      <w:r w:rsidR="00961BC2">
        <w:rPr>
          <w:rFonts w:ascii="Times New Roman" w:hAnsi="Times New Roman" w:cs="Times New Roman"/>
          <w:sz w:val="24"/>
          <w:szCs w:val="24"/>
        </w:rPr>
        <w:t xml:space="preserve">according to recommendation </w:t>
      </w:r>
      <w:r w:rsidR="006F49CD">
        <w:rPr>
          <w:rFonts w:ascii="Times New Roman" w:hAnsi="Times New Roman" w:cs="Times New Roman"/>
          <w:sz w:val="24"/>
          <w:szCs w:val="24"/>
        </w:rPr>
        <w:t>and adds to layout</w:t>
      </w:r>
      <w:r w:rsidR="00961BC2">
        <w:rPr>
          <w:rFonts w:ascii="Times New Roman" w:hAnsi="Times New Roman" w:cs="Times New Roman"/>
          <w:sz w:val="24"/>
          <w:szCs w:val="24"/>
        </w:rPr>
        <w:t xml:space="preserve"> to create a stacked pair.</w:t>
      </w:r>
      <w:r w:rsidR="006F49CD">
        <w:rPr>
          <w:rFonts w:ascii="Times New Roman" w:hAnsi="Times New Roman" w:cs="Times New Roman"/>
          <w:sz w:val="24"/>
          <w:szCs w:val="24"/>
        </w:rPr>
        <w:t xml:space="preserve"> </w:t>
      </w:r>
      <w:r w:rsidR="00961BC2">
        <w:rPr>
          <w:rFonts w:ascii="Times New Roman" w:hAnsi="Times New Roman" w:cs="Times New Roman"/>
          <w:sz w:val="24"/>
          <w:szCs w:val="24"/>
        </w:rPr>
        <w:t>T</w:t>
      </w:r>
      <w:r w:rsidR="006F49CD">
        <w:rPr>
          <w:rFonts w:ascii="Times New Roman" w:hAnsi="Times New Roman" w:cs="Times New Roman"/>
          <w:sz w:val="24"/>
          <w:szCs w:val="24"/>
        </w:rPr>
        <w:t xml:space="preserve">hen draws a card from the stock pile, which </w:t>
      </w:r>
      <w:r w:rsidR="00961BC2">
        <w:rPr>
          <w:rFonts w:ascii="Times New Roman" w:hAnsi="Times New Roman" w:cs="Times New Roman"/>
          <w:sz w:val="24"/>
          <w:szCs w:val="24"/>
        </w:rPr>
        <w:t>does not have any match so it is added to the layout. The capture is made and added to capture pile to make a complete set of 4.</w:t>
      </w:r>
      <w:r w:rsidR="006F49CD">
        <w:rPr>
          <w:rFonts w:ascii="Times New Roman" w:hAnsi="Times New Roman" w:cs="Times New Roman"/>
          <w:sz w:val="24"/>
          <w:szCs w:val="24"/>
        </w:rPr>
        <w:t xml:space="preserve"> </w:t>
      </w:r>
    </w:p>
    <w:p w:rsidR="003C4E81" w:rsidRDefault="00191D4C" w:rsidP="00191D4C">
      <w:pPr>
        <w:ind w:firstLine="0"/>
        <w:jc w:val="center"/>
      </w:pPr>
      <w:r>
        <w:rPr>
          <w:noProof/>
        </w:rPr>
        <w:lastRenderedPageBreak/>
        <w:drawing>
          <wp:anchor distT="0" distB="0" distL="114300" distR="114300" simplePos="0" relativeHeight="251663360" behindDoc="1" locked="0" layoutInCell="1" allowOverlap="1">
            <wp:simplePos x="0" y="0"/>
            <wp:positionH relativeFrom="column">
              <wp:posOffset>-457200</wp:posOffset>
            </wp:positionH>
            <wp:positionV relativeFrom="paragraph">
              <wp:posOffset>0</wp:posOffset>
            </wp:positionV>
            <wp:extent cx="6986905" cy="7226300"/>
            <wp:effectExtent l="0" t="0" r="0" b="0"/>
            <wp:wrapTight wrapText="bothSides">
              <wp:wrapPolygon edited="0">
                <wp:start x="0" y="0"/>
                <wp:lineTo x="0" y="21562"/>
                <wp:lineTo x="21555" y="21562"/>
                <wp:lineTo x="21555" y="0"/>
                <wp:lineTo x="0" y="0"/>
              </wp:wrapPolygon>
            </wp:wrapTight>
            <wp:docPr id="2" name="Picture 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986905" cy="7226300"/>
                    </a:xfrm>
                    <a:prstGeom prst="rect">
                      <a:avLst/>
                    </a:prstGeom>
                  </pic:spPr>
                </pic:pic>
              </a:graphicData>
            </a:graphic>
            <wp14:sizeRelH relativeFrom="page">
              <wp14:pctWidth>0</wp14:pctWidth>
            </wp14:sizeRelH>
            <wp14:sizeRelV relativeFrom="page">
              <wp14:pctHeight>0</wp14:pctHeight>
            </wp14:sizeRelV>
          </wp:anchor>
        </w:drawing>
      </w:r>
      <w:r w:rsidR="0027737E" w:rsidRPr="0027737E">
        <w:rPr>
          <w:rFonts w:ascii="Times New Roman" w:hAnsi="Times New Roman" w:cs="Times New Roman"/>
          <w:b/>
          <w:bCs/>
          <w:sz w:val="24"/>
          <w:szCs w:val="24"/>
        </w:rPr>
        <w:t>Screenshot 2</w:t>
      </w:r>
      <w:r w:rsidR="0027737E">
        <w:rPr>
          <w:rFonts w:ascii="Times New Roman" w:hAnsi="Times New Roman" w:cs="Times New Roman"/>
          <w:sz w:val="24"/>
          <w:szCs w:val="24"/>
        </w:rPr>
        <w:t xml:space="preserve">: </w:t>
      </w:r>
      <w:r w:rsidR="00E55497">
        <w:rPr>
          <w:rFonts w:ascii="Times New Roman" w:hAnsi="Times New Roman" w:cs="Times New Roman"/>
          <w:sz w:val="24"/>
          <w:szCs w:val="24"/>
        </w:rPr>
        <w:t>Game setup and computer’s play turn.</w:t>
      </w:r>
    </w:p>
    <w:p w:rsidR="003C4E81" w:rsidRDefault="003C4E81" w:rsidP="00A067EE">
      <w:pPr>
        <w:tabs>
          <w:tab w:val="left" w:pos="6272"/>
        </w:tabs>
        <w:ind w:firstLine="0"/>
      </w:pPr>
    </w:p>
    <w:p w:rsidR="003C4E81" w:rsidRDefault="00A067EE" w:rsidP="003C4E81">
      <w:pPr>
        <w:tabs>
          <w:tab w:val="left" w:pos="6272"/>
        </w:tabs>
      </w:pPr>
      <w:r>
        <w:rPr>
          <w:noProof/>
        </w:rPr>
        <w:lastRenderedPageBreak/>
        <w:drawing>
          <wp:inline distT="0" distB="0" distL="0" distR="0">
            <wp:extent cx="3850508" cy="7071360"/>
            <wp:effectExtent l="0" t="0" r="0" b="254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7">
                      <a:extLst>
                        <a:ext uri="{28A0092B-C50C-407E-A947-70E740481C1C}">
                          <a14:useLocalDpi xmlns:a14="http://schemas.microsoft.com/office/drawing/2010/main" val="0"/>
                        </a:ext>
                      </a:extLst>
                    </a:blip>
                    <a:stretch>
                      <a:fillRect/>
                    </a:stretch>
                  </pic:blipFill>
                  <pic:spPr>
                    <a:xfrm>
                      <a:off x="0" y="0"/>
                      <a:ext cx="3859969" cy="7088735"/>
                    </a:xfrm>
                    <a:prstGeom prst="rect">
                      <a:avLst/>
                    </a:prstGeom>
                  </pic:spPr>
                </pic:pic>
              </a:graphicData>
            </a:graphic>
          </wp:inline>
        </w:drawing>
      </w:r>
    </w:p>
    <w:p w:rsidR="00DB092F" w:rsidRDefault="00B64F10" w:rsidP="00DB092F">
      <w:r>
        <w:rPr>
          <w:rFonts w:ascii="Times New Roman" w:hAnsi="Times New Roman" w:cs="Times New Roman"/>
          <w:b/>
          <w:bCs/>
          <w:sz w:val="24"/>
          <w:szCs w:val="24"/>
        </w:rPr>
        <w:t>S</w:t>
      </w:r>
      <w:r w:rsidR="00DB092F" w:rsidRPr="0027737E">
        <w:rPr>
          <w:rFonts w:ascii="Times New Roman" w:hAnsi="Times New Roman" w:cs="Times New Roman"/>
          <w:b/>
          <w:bCs/>
          <w:sz w:val="24"/>
          <w:szCs w:val="24"/>
        </w:rPr>
        <w:t xml:space="preserve">creenshot </w:t>
      </w:r>
      <w:r>
        <w:rPr>
          <w:rFonts w:ascii="Times New Roman" w:hAnsi="Times New Roman" w:cs="Times New Roman"/>
          <w:b/>
          <w:bCs/>
          <w:sz w:val="24"/>
          <w:szCs w:val="24"/>
        </w:rPr>
        <w:t>3</w:t>
      </w:r>
      <w:r w:rsidR="00DB092F">
        <w:rPr>
          <w:rFonts w:ascii="Times New Roman" w:hAnsi="Times New Roman" w:cs="Times New Roman"/>
          <w:sz w:val="24"/>
          <w:szCs w:val="24"/>
        </w:rPr>
        <w:t xml:space="preserve">: </w:t>
      </w:r>
      <w:r>
        <w:rPr>
          <w:rFonts w:ascii="Times New Roman" w:hAnsi="Times New Roman" w:cs="Times New Roman"/>
          <w:sz w:val="24"/>
          <w:szCs w:val="24"/>
        </w:rPr>
        <w:t>End game results.</w:t>
      </w:r>
      <w:r w:rsidR="00DB092F">
        <w:rPr>
          <w:rFonts w:ascii="Times New Roman" w:hAnsi="Times New Roman" w:cs="Times New Roman"/>
          <w:sz w:val="24"/>
          <w:szCs w:val="24"/>
        </w:rPr>
        <w:t xml:space="preserve"> </w:t>
      </w:r>
    </w:p>
    <w:p w:rsidR="00DB092F" w:rsidRDefault="00DB092F" w:rsidP="00FA6735">
      <w:pPr>
        <w:tabs>
          <w:tab w:val="left" w:pos="6272"/>
        </w:tabs>
        <w:ind w:firstLine="0"/>
        <w:rPr>
          <w:noProof/>
        </w:rPr>
      </w:pPr>
    </w:p>
    <w:p w:rsidR="0042466A" w:rsidRDefault="0042466A" w:rsidP="00FA6735">
      <w:pPr>
        <w:tabs>
          <w:tab w:val="left" w:pos="6272"/>
        </w:tabs>
        <w:ind w:firstLine="0"/>
      </w:pPr>
      <w:r>
        <w:rPr>
          <w:noProof/>
        </w:rPr>
        <w:lastRenderedPageBreak/>
        <w:drawing>
          <wp:inline distT="0" distB="0" distL="0" distR="0">
            <wp:extent cx="4873724" cy="6604000"/>
            <wp:effectExtent l="0" t="0" r="317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11821" cy="6655622"/>
                    </a:xfrm>
                    <a:prstGeom prst="rect">
                      <a:avLst/>
                    </a:prstGeom>
                  </pic:spPr>
                </pic:pic>
              </a:graphicData>
            </a:graphic>
          </wp:inline>
        </w:drawing>
      </w:r>
    </w:p>
    <w:p w:rsidR="003C4E81" w:rsidRDefault="00B64F10" w:rsidP="00FA6735">
      <w:pPr>
        <w:pBdr>
          <w:bottom w:val="single" w:sz="6" w:space="1" w:color="auto"/>
        </w:pBdr>
      </w:pPr>
      <w:r>
        <w:rPr>
          <w:rFonts w:ascii="Times New Roman" w:hAnsi="Times New Roman" w:cs="Times New Roman"/>
          <w:b/>
          <w:bCs/>
          <w:sz w:val="24"/>
          <w:szCs w:val="24"/>
        </w:rPr>
        <w:t>S</w:t>
      </w:r>
      <w:r w:rsidRPr="0027737E">
        <w:rPr>
          <w:rFonts w:ascii="Times New Roman" w:hAnsi="Times New Roman" w:cs="Times New Roman"/>
          <w:b/>
          <w:bCs/>
          <w:sz w:val="24"/>
          <w:szCs w:val="24"/>
        </w:rPr>
        <w:t xml:space="preserve">creenshot </w:t>
      </w:r>
      <w:r>
        <w:rPr>
          <w:rFonts w:ascii="Times New Roman" w:hAnsi="Times New Roman" w:cs="Times New Roman"/>
          <w:b/>
          <w:bCs/>
          <w:sz w:val="24"/>
          <w:szCs w:val="24"/>
        </w:rPr>
        <w:t>4</w:t>
      </w:r>
      <w:r>
        <w:rPr>
          <w:rFonts w:ascii="Times New Roman" w:hAnsi="Times New Roman" w:cs="Times New Roman"/>
          <w:sz w:val="24"/>
          <w:szCs w:val="24"/>
        </w:rPr>
        <w:t xml:space="preserve">: </w:t>
      </w:r>
      <w:r w:rsidR="00FA62F9">
        <w:rPr>
          <w:rFonts w:ascii="Times New Roman" w:hAnsi="Times New Roman" w:cs="Times New Roman"/>
          <w:sz w:val="24"/>
          <w:szCs w:val="24"/>
        </w:rPr>
        <w:t>Loading and saving the game</w:t>
      </w:r>
      <w:r w:rsidR="00CF0118">
        <w:rPr>
          <w:rFonts w:ascii="Times New Roman" w:hAnsi="Times New Roman" w:cs="Times New Roman"/>
          <w:sz w:val="24"/>
          <w:szCs w:val="24"/>
        </w:rPr>
        <w:t>.</w:t>
      </w:r>
      <w:r>
        <w:rPr>
          <w:rFonts w:ascii="Times New Roman" w:hAnsi="Times New Roman" w:cs="Times New Roman"/>
          <w:sz w:val="24"/>
          <w:szCs w:val="24"/>
        </w:rPr>
        <w:t xml:space="preserve"> </w:t>
      </w:r>
    </w:p>
    <w:p w:rsidR="00FA6735" w:rsidRDefault="00FA6735" w:rsidP="00FA6735"/>
    <w:p w:rsidR="00557A57" w:rsidRPr="009621F5" w:rsidRDefault="00557A57" w:rsidP="00557A57">
      <w:pPr>
        <w:tabs>
          <w:tab w:val="left" w:pos="6272"/>
        </w:tabs>
        <w:jc w:val="center"/>
        <w:rPr>
          <w:rFonts w:ascii="Times New Roman" w:hAnsi="Times New Roman" w:cs="Times New Roman"/>
        </w:rPr>
      </w:pPr>
      <w:r w:rsidRPr="009621F5">
        <w:rPr>
          <w:rFonts w:ascii="Times New Roman" w:hAnsi="Times New Roman" w:cs="Times New Roman"/>
        </w:rPr>
        <w:t>Thank you</w:t>
      </w:r>
    </w:p>
    <w:sectPr w:rsidR="00557A57" w:rsidRPr="009621F5" w:rsidSect="006A2D5F">
      <w:pgSz w:w="12240" w:h="158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6D67C50"/>
    <w:multiLevelType w:val="hybridMultilevel"/>
    <w:tmpl w:val="D0BC54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D84DB1"/>
    <w:multiLevelType w:val="hybridMultilevel"/>
    <w:tmpl w:val="7CEE4A52"/>
    <w:lvl w:ilvl="0" w:tplc="3BACC7B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0A9"/>
    <w:rsid w:val="000031DE"/>
    <w:rsid w:val="00021444"/>
    <w:rsid w:val="000420C7"/>
    <w:rsid w:val="000453DA"/>
    <w:rsid w:val="00056EF8"/>
    <w:rsid w:val="00065E27"/>
    <w:rsid w:val="00084F20"/>
    <w:rsid w:val="000A62A9"/>
    <w:rsid w:val="000D47AC"/>
    <w:rsid w:val="000E2C49"/>
    <w:rsid w:val="00115534"/>
    <w:rsid w:val="00152B34"/>
    <w:rsid w:val="00191D4C"/>
    <w:rsid w:val="001D248D"/>
    <w:rsid w:val="001F33B0"/>
    <w:rsid w:val="00207B83"/>
    <w:rsid w:val="00240163"/>
    <w:rsid w:val="0027737E"/>
    <w:rsid w:val="00281886"/>
    <w:rsid w:val="002D7B17"/>
    <w:rsid w:val="0032781E"/>
    <w:rsid w:val="00334E22"/>
    <w:rsid w:val="003C0B50"/>
    <w:rsid w:val="003C4E81"/>
    <w:rsid w:val="003D740E"/>
    <w:rsid w:val="0042466A"/>
    <w:rsid w:val="00472392"/>
    <w:rsid w:val="00477178"/>
    <w:rsid w:val="00484647"/>
    <w:rsid w:val="0049381E"/>
    <w:rsid w:val="00557A57"/>
    <w:rsid w:val="00591EB9"/>
    <w:rsid w:val="0059711F"/>
    <w:rsid w:val="005A309A"/>
    <w:rsid w:val="005C668A"/>
    <w:rsid w:val="005F144F"/>
    <w:rsid w:val="005F341E"/>
    <w:rsid w:val="00636A4F"/>
    <w:rsid w:val="00691E59"/>
    <w:rsid w:val="00695086"/>
    <w:rsid w:val="006A2D5F"/>
    <w:rsid w:val="006C450B"/>
    <w:rsid w:val="006D1989"/>
    <w:rsid w:val="006F49CD"/>
    <w:rsid w:val="006F59CC"/>
    <w:rsid w:val="00775E1E"/>
    <w:rsid w:val="007A1932"/>
    <w:rsid w:val="007A6CEC"/>
    <w:rsid w:val="007E3535"/>
    <w:rsid w:val="0083592D"/>
    <w:rsid w:val="00870AE7"/>
    <w:rsid w:val="008800A9"/>
    <w:rsid w:val="00900C8E"/>
    <w:rsid w:val="009365CA"/>
    <w:rsid w:val="00947AD8"/>
    <w:rsid w:val="00961BC2"/>
    <w:rsid w:val="009621F5"/>
    <w:rsid w:val="00994E1F"/>
    <w:rsid w:val="00995777"/>
    <w:rsid w:val="009F3E64"/>
    <w:rsid w:val="00A067EE"/>
    <w:rsid w:val="00A23C71"/>
    <w:rsid w:val="00A4418D"/>
    <w:rsid w:val="00A45AFB"/>
    <w:rsid w:val="00AA489E"/>
    <w:rsid w:val="00AA546E"/>
    <w:rsid w:val="00AC701B"/>
    <w:rsid w:val="00B64F10"/>
    <w:rsid w:val="00B7372F"/>
    <w:rsid w:val="00BA76CD"/>
    <w:rsid w:val="00BD7FBE"/>
    <w:rsid w:val="00C41EFD"/>
    <w:rsid w:val="00CC118A"/>
    <w:rsid w:val="00CD5C88"/>
    <w:rsid w:val="00CF0118"/>
    <w:rsid w:val="00D055CA"/>
    <w:rsid w:val="00D07B75"/>
    <w:rsid w:val="00D14428"/>
    <w:rsid w:val="00D378C9"/>
    <w:rsid w:val="00DA7DCA"/>
    <w:rsid w:val="00DB092F"/>
    <w:rsid w:val="00E44C2A"/>
    <w:rsid w:val="00E55497"/>
    <w:rsid w:val="00EA4E3B"/>
    <w:rsid w:val="00EA5D1C"/>
    <w:rsid w:val="00F3319B"/>
    <w:rsid w:val="00F41E2F"/>
    <w:rsid w:val="00F635CA"/>
    <w:rsid w:val="00FA62F9"/>
    <w:rsid w:val="00FA6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C8536"/>
  <w15:chartTrackingRefBased/>
  <w15:docId w15:val="{7718279C-28C6-3D4A-88A6-687218C23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989"/>
  </w:style>
  <w:style w:type="paragraph" w:styleId="Heading1">
    <w:name w:val="heading 1"/>
    <w:basedOn w:val="Normal"/>
    <w:next w:val="Normal"/>
    <w:link w:val="Heading1Char"/>
    <w:uiPriority w:val="9"/>
    <w:qFormat/>
    <w:rsid w:val="006D1989"/>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6D1989"/>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6D1989"/>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6D1989"/>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6D1989"/>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6D1989"/>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D1989"/>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6D1989"/>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6D1989"/>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989"/>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6D198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D1989"/>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6D1989"/>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6D1989"/>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6D198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D1989"/>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6D1989"/>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6D1989"/>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6D1989"/>
    <w:rPr>
      <w:b/>
      <w:bCs/>
      <w:sz w:val="18"/>
      <w:szCs w:val="18"/>
    </w:rPr>
  </w:style>
  <w:style w:type="paragraph" w:styleId="Title">
    <w:name w:val="Title"/>
    <w:basedOn w:val="Normal"/>
    <w:next w:val="Normal"/>
    <w:link w:val="TitleChar"/>
    <w:uiPriority w:val="10"/>
    <w:qFormat/>
    <w:rsid w:val="006D1989"/>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6D1989"/>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6D1989"/>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6D1989"/>
    <w:rPr>
      <w:i/>
      <w:iCs/>
      <w:color w:val="808080" w:themeColor="text1" w:themeTint="7F"/>
      <w:spacing w:val="10"/>
      <w:sz w:val="24"/>
      <w:szCs w:val="24"/>
    </w:rPr>
  </w:style>
  <w:style w:type="character" w:styleId="Strong">
    <w:name w:val="Strong"/>
    <w:basedOn w:val="DefaultParagraphFont"/>
    <w:uiPriority w:val="22"/>
    <w:qFormat/>
    <w:rsid w:val="006D1989"/>
    <w:rPr>
      <w:b/>
      <w:bCs/>
      <w:spacing w:val="0"/>
    </w:rPr>
  </w:style>
  <w:style w:type="character" w:styleId="Emphasis">
    <w:name w:val="Emphasis"/>
    <w:uiPriority w:val="20"/>
    <w:qFormat/>
    <w:rsid w:val="006D1989"/>
    <w:rPr>
      <w:b/>
      <w:bCs/>
      <w:i/>
      <w:iCs/>
      <w:color w:val="auto"/>
    </w:rPr>
  </w:style>
  <w:style w:type="paragraph" w:styleId="NoSpacing">
    <w:name w:val="No Spacing"/>
    <w:basedOn w:val="Normal"/>
    <w:uiPriority w:val="1"/>
    <w:qFormat/>
    <w:rsid w:val="006D1989"/>
    <w:pPr>
      <w:spacing w:after="0" w:line="240" w:lineRule="auto"/>
      <w:ind w:firstLine="0"/>
    </w:pPr>
  </w:style>
  <w:style w:type="paragraph" w:styleId="ListParagraph">
    <w:name w:val="List Paragraph"/>
    <w:basedOn w:val="Normal"/>
    <w:uiPriority w:val="34"/>
    <w:qFormat/>
    <w:rsid w:val="006D1989"/>
    <w:pPr>
      <w:ind w:left="720"/>
      <w:contextualSpacing/>
    </w:pPr>
  </w:style>
  <w:style w:type="paragraph" w:styleId="Quote">
    <w:name w:val="Quote"/>
    <w:basedOn w:val="Normal"/>
    <w:next w:val="Normal"/>
    <w:link w:val="QuoteChar"/>
    <w:uiPriority w:val="29"/>
    <w:qFormat/>
    <w:rsid w:val="006D1989"/>
    <w:rPr>
      <w:color w:val="5A5A5A" w:themeColor="text1" w:themeTint="A5"/>
    </w:rPr>
  </w:style>
  <w:style w:type="character" w:customStyle="1" w:styleId="QuoteChar">
    <w:name w:val="Quote Char"/>
    <w:basedOn w:val="DefaultParagraphFont"/>
    <w:link w:val="Quote"/>
    <w:uiPriority w:val="29"/>
    <w:rsid w:val="006D1989"/>
    <w:rPr>
      <w:color w:val="5A5A5A" w:themeColor="text1" w:themeTint="A5"/>
    </w:rPr>
  </w:style>
  <w:style w:type="paragraph" w:styleId="IntenseQuote">
    <w:name w:val="Intense Quote"/>
    <w:basedOn w:val="Normal"/>
    <w:next w:val="Normal"/>
    <w:link w:val="IntenseQuoteChar"/>
    <w:uiPriority w:val="30"/>
    <w:qFormat/>
    <w:rsid w:val="006D1989"/>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6D1989"/>
    <w:rPr>
      <w:rFonts w:asciiTheme="majorHAnsi" w:eastAsiaTheme="majorEastAsia" w:hAnsiTheme="majorHAnsi" w:cstheme="majorBidi"/>
      <w:i/>
      <w:iCs/>
      <w:sz w:val="20"/>
      <w:szCs w:val="20"/>
    </w:rPr>
  </w:style>
  <w:style w:type="character" w:styleId="SubtleEmphasis">
    <w:name w:val="Subtle Emphasis"/>
    <w:uiPriority w:val="19"/>
    <w:qFormat/>
    <w:rsid w:val="006D1989"/>
    <w:rPr>
      <w:i/>
      <w:iCs/>
      <w:color w:val="5A5A5A" w:themeColor="text1" w:themeTint="A5"/>
    </w:rPr>
  </w:style>
  <w:style w:type="character" w:styleId="IntenseEmphasis">
    <w:name w:val="Intense Emphasis"/>
    <w:uiPriority w:val="21"/>
    <w:qFormat/>
    <w:rsid w:val="006D1989"/>
    <w:rPr>
      <w:b/>
      <w:bCs/>
      <w:i/>
      <w:iCs/>
      <w:color w:val="auto"/>
      <w:u w:val="single"/>
    </w:rPr>
  </w:style>
  <w:style w:type="character" w:styleId="SubtleReference">
    <w:name w:val="Subtle Reference"/>
    <w:uiPriority w:val="31"/>
    <w:qFormat/>
    <w:rsid w:val="006D1989"/>
    <w:rPr>
      <w:smallCaps/>
    </w:rPr>
  </w:style>
  <w:style w:type="character" w:styleId="IntenseReference">
    <w:name w:val="Intense Reference"/>
    <w:uiPriority w:val="32"/>
    <w:qFormat/>
    <w:rsid w:val="006D1989"/>
    <w:rPr>
      <w:b/>
      <w:bCs/>
      <w:smallCaps/>
      <w:color w:val="auto"/>
    </w:rPr>
  </w:style>
  <w:style w:type="character" w:styleId="BookTitle">
    <w:name w:val="Book Title"/>
    <w:uiPriority w:val="33"/>
    <w:qFormat/>
    <w:rsid w:val="006D1989"/>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6D198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8</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Maharjan</dc:creator>
  <cp:keywords/>
  <dc:description/>
  <cp:lastModifiedBy>Salil Maharjan</cp:lastModifiedBy>
  <cp:revision>89</cp:revision>
  <dcterms:created xsi:type="dcterms:W3CDTF">2020-02-04T18:52:00Z</dcterms:created>
  <dcterms:modified xsi:type="dcterms:W3CDTF">2020-04-24T04:03:00Z</dcterms:modified>
</cp:coreProperties>
</file>