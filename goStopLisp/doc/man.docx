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7C9" w:rsidRPr="006D1989" w:rsidRDefault="00FC28B0" w:rsidP="006057C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LISP</w:t>
      </w:r>
      <w:r w:rsidR="006057C9" w:rsidRPr="006D1989">
        <w:rPr>
          <w:rFonts w:ascii="Times New Roman" w:hAnsi="Times New Roman" w:cs="Times New Roman"/>
        </w:rPr>
        <w:t xml:space="preserve"> Project Manual</w:t>
      </w:r>
    </w:p>
    <w:p w:rsidR="006057C9" w:rsidRPr="006D1989" w:rsidRDefault="006057C9" w:rsidP="006057C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989">
        <w:rPr>
          <w:rFonts w:ascii="Times New Roman" w:hAnsi="Times New Roman" w:cs="Times New Roman"/>
        </w:rPr>
        <w:t>Organization of Programming Languages</w:t>
      </w:r>
    </w:p>
    <w:p w:rsidR="006057C9" w:rsidRPr="006D1989" w:rsidRDefault="006057C9" w:rsidP="006057C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989">
        <w:rPr>
          <w:rFonts w:ascii="Times New Roman" w:hAnsi="Times New Roman" w:cs="Times New Roman"/>
        </w:rPr>
        <w:t>Professor Kumar</w:t>
      </w:r>
    </w:p>
    <w:p w:rsidR="006057C9" w:rsidRPr="006D1989" w:rsidRDefault="006057C9" w:rsidP="006057C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989">
        <w:rPr>
          <w:rFonts w:ascii="Times New Roman" w:hAnsi="Times New Roman" w:cs="Times New Roman"/>
        </w:rPr>
        <w:t>0</w:t>
      </w:r>
      <w:r w:rsidR="00535FF0">
        <w:rPr>
          <w:rFonts w:ascii="Times New Roman" w:hAnsi="Times New Roman" w:cs="Times New Roman"/>
        </w:rPr>
        <w:t>3/</w:t>
      </w:r>
      <w:r w:rsidRPr="006D1989">
        <w:rPr>
          <w:rFonts w:ascii="Times New Roman" w:hAnsi="Times New Roman" w:cs="Times New Roman"/>
        </w:rPr>
        <w:t>0</w:t>
      </w:r>
      <w:r w:rsidR="00535FF0">
        <w:rPr>
          <w:rFonts w:ascii="Times New Roman" w:hAnsi="Times New Roman" w:cs="Times New Roman"/>
        </w:rPr>
        <w:t>9</w:t>
      </w:r>
      <w:r w:rsidRPr="006D1989">
        <w:rPr>
          <w:rFonts w:ascii="Times New Roman" w:hAnsi="Times New Roman" w:cs="Times New Roman"/>
        </w:rPr>
        <w:t>/2020</w:t>
      </w:r>
    </w:p>
    <w:p w:rsidR="006057C9" w:rsidRDefault="006057C9" w:rsidP="006057C9">
      <w:pPr>
        <w:pBdr>
          <w:bottom w:val="single" w:sz="6" w:space="23" w:color="auto"/>
        </w:pBdr>
        <w:tabs>
          <w:tab w:val="left" w:pos="4016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989">
        <w:rPr>
          <w:rFonts w:ascii="Times New Roman" w:hAnsi="Times New Roman" w:cs="Times New Roman"/>
        </w:rPr>
        <w:t>Salil Maharjan</w:t>
      </w:r>
    </w:p>
    <w:p w:rsidR="006057C9" w:rsidRDefault="006057C9" w:rsidP="006057C9">
      <w:pPr>
        <w:pStyle w:val="Heading1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1 Bug Report</w:t>
      </w:r>
    </w:p>
    <w:p w:rsidR="006057C9" w:rsidRPr="003D740E" w:rsidRDefault="006057C9" w:rsidP="006F62D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does not have any known bugs.</w:t>
      </w:r>
    </w:p>
    <w:p w:rsidR="006057C9" w:rsidRDefault="006057C9" w:rsidP="006057C9">
      <w:pPr>
        <w:pStyle w:val="Heading1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2 Feature Report</w:t>
      </w:r>
    </w:p>
    <w:p w:rsidR="006057C9" w:rsidRDefault="006057C9" w:rsidP="006057C9">
      <w:pPr>
        <w:pStyle w:val="Heading2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2.1 Missing Features</w:t>
      </w:r>
    </w:p>
    <w:p w:rsidR="006057C9" w:rsidRPr="0032781E" w:rsidRDefault="006057C9" w:rsidP="006057C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features reported on the project description and grading rubric from the website has been successfully implemented.</w:t>
      </w:r>
    </w:p>
    <w:p w:rsidR="006057C9" w:rsidRDefault="006057C9" w:rsidP="006057C9">
      <w:pPr>
        <w:pStyle w:val="Heading2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2.2 Extra Features</w:t>
      </w:r>
    </w:p>
    <w:p w:rsidR="006057C9" w:rsidRDefault="006057C9" w:rsidP="006057C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capture pile is sorted as mentioned in the grading rubric and it is extended so that the hand pile </w:t>
      </w:r>
      <w:r w:rsidR="00A17904">
        <w:rPr>
          <w:rFonts w:ascii="Times New Roman" w:hAnsi="Times New Roman" w:cs="Times New Roman"/>
        </w:rPr>
        <w:t xml:space="preserve">and layout </w:t>
      </w:r>
      <w:r>
        <w:rPr>
          <w:rFonts w:ascii="Times New Roman" w:hAnsi="Times New Roman" w:cs="Times New Roman"/>
        </w:rPr>
        <w:t xml:space="preserve">is also sorted for ease of readability. Stacks are easily distinguishable as they are aligned on the same line </w:t>
      </w:r>
      <w:r w:rsidR="00E95418">
        <w:rPr>
          <w:rFonts w:ascii="Times New Roman" w:hAnsi="Times New Roman" w:cs="Times New Roman"/>
        </w:rPr>
        <w:t>as lists.</w:t>
      </w:r>
    </w:p>
    <w:p w:rsidR="006057C9" w:rsidRDefault="006057C9" w:rsidP="006057C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computer strategy and user help mode, considers the stacks on the player’s capture pile to give recommendation for the next move.</w:t>
      </w:r>
    </w:p>
    <w:p w:rsidR="00782774" w:rsidRDefault="00DC0B48" w:rsidP="006057C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additional save option is given to the user in the middle of their turn after drawing from hand and before drawing from stockpile. In this case, the </w:t>
      </w:r>
      <w:r w:rsidR="004D11F4">
        <w:rPr>
          <w:rFonts w:ascii="Times New Roman" w:hAnsi="Times New Roman" w:cs="Times New Roman"/>
        </w:rPr>
        <w:t>card drawn from the hand</w:t>
      </w:r>
      <w:r>
        <w:rPr>
          <w:rFonts w:ascii="Times New Roman" w:hAnsi="Times New Roman" w:cs="Times New Roman"/>
        </w:rPr>
        <w:t xml:space="preserve"> is reset and the game is saved. </w:t>
      </w:r>
      <w:r w:rsidR="002072F2">
        <w:rPr>
          <w:rFonts w:ascii="Times New Roman" w:hAnsi="Times New Roman" w:cs="Times New Roman"/>
        </w:rPr>
        <w:t xml:space="preserve">When the game is reloaded, the user can repick the card from its hand. </w:t>
      </w:r>
      <w:r w:rsidR="002A4960">
        <w:rPr>
          <w:rFonts w:ascii="Times New Roman" w:hAnsi="Times New Roman" w:cs="Times New Roman"/>
        </w:rPr>
        <w:t xml:space="preserve">This reset is done </w:t>
      </w:r>
      <w:r w:rsidR="00DC17D1">
        <w:rPr>
          <w:rFonts w:ascii="Times New Roman" w:hAnsi="Times New Roman" w:cs="Times New Roman"/>
        </w:rPr>
        <w:t>because</w:t>
      </w:r>
      <w:r w:rsidR="00782774">
        <w:rPr>
          <w:rFonts w:ascii="Times New Roman" w:hAnsi="Times New Roman" w:cs="Times New Roman"/>
        </w:rPr>
        <w:t xml:space="preserve"> the </w:t>
      </w:r>
      <w:r w:rsidR="00A14CDD">
        <w:rPr>
          <w:rFonts w:ascii="Times New Roman" w:hAnsi="Times New Roman" w:cs="Times New Roman"/>
        </w:rPr>
        <w:t xml:space="preserve">current </w:t>
      </w:r>
      <w:r w:rsidR="00CE7C24">
        <w:rPr>
          <w:rFonts w:ascii="Times New Roman" w:hAnsi="Times New Roman" w:cs="Times New Roman"/>
        </w:rPr>
        <w:t xml:space="preserve">structure of the </w:t>
      </w:r>
      <w:r w:rsidR="00782774">
        <w:rPr>
          <w:rFonts w:ascii="Times New Roman" w:hAnsi="Times New Roman" w:cs="Times New Roman"/>
        </w:rPr>
        <w:t xml:space="preserve">configuration file does not account for the game being saved in the middle of the draw. For future work, this can be extended so that the game can resume from </w:t>
      </w:r>
      <w:r w:rsidR="00F334CB">
        <w:rPr>
          <w:rFonts w:ascii="Times New Roman" w:hAnsi="Times New Roman" w:cs="Times New Roman"/>
        </w:rPr>
        <w:t>the</w:t>
      </w:r>
      <w:r w:rsidR="00782774">
        <w:rPr>
          <w:rFonts w:ascii="Times New Roman" w:hAnsi="Times New Roman" w:cs="Times New Roman"/>
        </w:rPr>
        <w:t xml:space="preserve"> middle of a play</w:t>
      </w:r>
      <w:r w:rsidR="00390608">
        <w:rPr>
          <w:rFonts w:ascii="Times New Roman" w:hAnsi="Times New Roman" w:cs="Times New Roman"/>
        </w:rPr>
        <w:t>er’s</w:t>
      </w:r>
      <w:bookmarkStart w:id="0" w:name="_GoBack"/>
      <w:bookmarkEnd w:id="0"/>
      <w:r w:rsidR="00782774">
        <w:rPr>
          <w:rFonts w:ascii="Times New Roman" w:hAnsi="Times New Roman" w:cs="Times New Roman"/>
        </w:rPr>
        <w:t xml:space="preserve"> turn. </w:t>
      </w:r>
    </w:p>
    <w:p w:rsidR="006057C9" w:rsidRDefault="006057C9" w:rsidP="006057C9">
      <w:pPr>
        <w:pStyle w:val="Heading1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3 Data structure/Classes Description</w:t>
      </w:r>
    </w:p>
    <w:p w:rsidR="006057C9" w:rsidRDefault="00D70CFA" w:rsidP="006057C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game is run from a single list that contains all the specification of the game</w:t>
      </w:r>
      <w:r w:rsidR="006057C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list elements are as follows:</w:t>
      </w:r>
    </w:p>
    <w:p w:rsidR="00D70CFA" w:rsidRDefault="00D70CFA" w:rsidP="00D70CF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Round Number</w:t>
      </w:r>
    </w:p>
    <w:p w:rsidR="00D70CFA" w:rsidRDefault="00D70CFA" w:rsidP="00D70CF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hand</w:t>
      </w:r>
    </w:p>
    <w:p w:rsidR="00D70CFA" w:rsidRDefault="00D70CFA" w:rsidP="00D70CF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capture</w:t>
      </w:r>
    </w:p>
    <w:p w:rsidR="00D70CFA" w:rsidRDefault="00D70CFA" w:rsidP="00D70CF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Computer round score</w:t>
      </w:r>
    </w:p>
    <w:p w:rsidR="00D70CFA" w:rsidRDefault="00D70CFA" w:rsidP="00D70CF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total score</w:t>
      </w:r>
    </w:p>
    <w:p w:rsidR="00D70CFA" w:rsidRDefault="00D70CFA" w:rsidP="00D70CF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hand</w:t>
      </w:r>
    </w:p>
    <w:p w:rsidR="00D70CFA" w:rsidRDefault="00D70CFA" w:rsidP="00D70CF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capture</w:t>
      </w:r>
    </w:p>
    <w:p w:rsidR="00D70CFA" w:rsidRDefault="00D70CFA" w:rsidP="00D70CF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round score</w:t>
      </w:r>
    </w:p>
    <w:p w:rsidR="00D70CFA" w:rsidRDefault="00D70CFA" w:rsidP="00D70CF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total score</w:t>
      </w:r>
    </w:p>
    <w:p w:rsidR="00D70CFA" w:rsidRDefault="00D70CFA" w:rsidP="00D70CF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Layout pile</w:t>
      </w:r>
    </w:p>
    <w:p w:rsidR="00D70CFA" w:rsidRDefault="00D70CFA" w:rsidP="00D70CF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Stock pile</w:t>
      </w:r>
    </w:p>
    <w:p w:rsidR="00D70CFA" w:rsidRDefault="00D70CFA" w:rsidP="00D70CF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turn</w:t>
      </w:r>
    </w:p>
    <w:p w:rsidR="00477F99" w:rsidRPr="00477F99" w:rsidRDefault="00477F99" w:rsidP="00477F9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list is passed through the program and is updated and used as required.</w:t>
      </w:r>
      <w:r w:rsidR="00E86F2E">
        <w:rPr>
          <w:rFonts w:ascii="Times New Roman" w:hAnsi="Times New Roman" w:cs="Times New Roman"/>
        </w:rPr>
        <w:t xml:space="preserve"> All the card of a deck are initialized as symbols for creating a deck.</w:t>
      </w:r>
      <w:r w:rsidR="007270E4">
        <w:rPr>
          <w:rFonts w:ascii="Times New Roman" w:hAnsi="Times New Roman" w:cs="Times New Roman"/>
        </w:rPr>
        <w:t xml:space="preserve"> No other lists except sub-lists of the main lists are used in the program. </w:t>
      </w:r>
    </w:p>
    <w:p w:rsidR="006057C9" w:rsidRPr="00CD5C88" w:rsidRDefault="006057C9" w:rsidP="006057C9">
      <w:pPr>
        <w:pStyle w:val="Heading1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4 Log</w:t>
      </w:r>
    </w:p>
    <w:p w:rsidR="00960DCB" w:rsidRPr="00960DCB" w:rsidRDefault="00960DCB" w:rsidP="00B51A1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DCB">
        <w:rPr>
          <w:rFonts w:ascii="Times New Roman" w:hAnsi="Times New Roman" w:cs="Times New Roman"/>
        </w:rPr>
        <w:t>February 19, 2020:</w:t>
      </w:r>
    </w:p>
    <w:p w:rsidR="00960DCB" w:rsidRPr="00960DCB" w:rsidRDefault="00960DCB" w:rsidP="00B51A14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DCB">
        <w:rPr>
          <w:rFonts w:ascii="Times New Roman" w:hAnsi="Times New Roman" w:cs="Times New Roman"/>
        </w:rPr>
        <w:t>Initial design of lisp structure (30 min)</w:t>
      </w:r>
    </w:p>
    <w:p w:rsidR="00960DCB" w:rsidRPr="00960DCB" w:rsidRDefault="00960DCB" w:rsidP="00B51A14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DCB">
        <w:rPr>
          <w:rFonts w:ascii="Times New Roman" w:hAnsi="Times New Roman" w:cs="Times New Roman"/>
        </w:rPr>
        <w:t>Readings on lisp (1 hour)</w:t>
      </w:r>
    </w:p>
    <w:p w:rsidR="00960DCB" w:rsidRPr="00960DCB" w:rsidRDefault="00960DCB" w:rsidP="00B51A14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DCB">
        <w:rPr>
          <w:rFonts w:ascii="Times New Roman" w:hAnsi="Times New Roman" w:cs="Times New Roman"/>
        </w:rPr>
        <w:t>Writing code to generate cards. Not completed (1 hour)</w:t>
      </w:r>
    </w:p>
    <w:p w:rsidR="00960DCB" w:rsidRPr="00960DCB" w:rsidRDefault="00960DCB" w:rsidP="00B51A14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60DCB" w:rsidRPr="00960DCB" w:rsidRDefault="00960DCB" w:rsidP="00B51A1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DCB">
        <w:rPr>
          <w:rFonts w:ascii="Times New Roman" w:hAnsi="Times New Roman" w:cs="Times New Roman"/>
        </w:rPr>
        <w:t>February 21, 2020:</w:t>
      </w:r>
    </w:p>
    <w:p w:rsidR="00960DCB" w:rsidRPr="00960DCB" w:rsidRDefault="00960DCB" w:rsidP="00B51A14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DCB">
        <w:rPr>
          <w:rFonts w:ascii="Times New Roman" w:hAnsi="Times New Roman" w:cs="Times New Roman"/>
        </w:rPr>
        <w:t>Wrote and tested program to generate cards. (1 hour)</w:t>
      </w:r>
    </w:p>
    <w:p w:rsidR="00960DCB" w:rsidRPr="00960DCB" w:rsidRDefault="00960DCB" w:rsidP="00B51A14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DCB">
        <w:rPr>
          <w:rFonts w:ascii="Times New Roman" w:hAnsi="Times New Roman" w:cs="Times New Roman"/>
        </w:rPr>
        <w:t>Wrote and tested program to generate decks and shuffle it. (30 min)</w:t>
      </w:r>
    </w:p>
    <w:p w:rsidR="00960DCB" w:rsidRPr="00960DCB" w:rsidRDefault="00960DCB" w:rsidP="00B51A14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DCB">
        <w:rPr>
          <w:rFonts w:ascii="Times New Roman" w:hAnsi="Times New Roman" w:cs="Times New Roman"/>
        </w:rPr>
        <w:t>Wrote main function handler and combined it with other functions (1 hour)</w:t>
      </w:r>
    </w:p>
    <w:p w:rsidR="00960DCB" w:rsidRPr="00960DCB" w:rsidRDefault="00960DCB" w:rsidP="00B51A14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DCB">
        <w:rPr>
          <w:rFonts w:ascii="Times New Roman" w:hAnsi="Times New Roman" w:cs="Times New Roman"/>
        </w:rPr>
        <w:t>Wrote input validation function for the main handler (30 min.)</w:t>
      </w:r>
    </w:p>
    <w:p w:rsidR="00960DCB" w:rsidRPr="00960DCB" w:rsidRDefault="00960DCB" w:rsidP="00B51A14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60DCB" w:rsidRPr="00960DCB" w:rsidRDefault="00960DCB" w:rsidP="00B51A1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DCB">
        <w:rPr>
          <w:rFonts w:ascii="Times New Roman" w:hAnsi="Times New Roman" w:cs="Times New Roman"/>
        </w:rPr>
        <w:t>February 23, 2020:</w:t>
      </w:r>
    </w:p>
    <w:p w:rsidR="00960DCB" w:rsidRPr="00960DCB" w:rsidRDefault="00960DCB" w:rsidP="00B51A14">
      <w:pPr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DCB">
        <w:rPr>
          <w:rFonts w:ascii="Times New Roman" w:hAnsi="Times New Roman" w:cs="Times New Roman"/>
        </w:rPr>
        <w:t>Read material to load from file and wrote a skeleton to load file (30 min)</w:t>
      </w:r>
    </w:p>
    <w:p w:rsidR="00960DCB" w:rsidRPr="00960DCB" w:rsidRDefault="00960DCB" w:rsidP="00B51A14">
      <w:pPr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DCB">
        <w:rPr>
          <w:rFonts w:ascii="Times New Roman" w:hAnsi="Times New Roman" w:cs="Times New Roman"/>
        </w:rPr>
        <w:t>Writing function to start the game and the round. (30 min)</w:t>
      </w:r>
    </w:p>
    <w:p w:rsidR="00960DCB" w:rsidRPr="00960DCB" w:rsidRDefault="00960DCB" w:rsidP="00B51A14">
      <w:pPr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DCB">
        <w:rPr>
          <w:rFonts w:ascii="Times New Roman" w:hAnsi="Times New Roman" w:cs="Times New Roman"/>
        </w:rPr>
        <w:t>Finished function to generate hands and layout to initiate the round. (30 min)</w:t>
      </w:r>
    </w:p>
    <w:p w:rsidR="00960DCB" w:rsidRPr="00960DCB" w:rsidRDefault="00960DCB" w:rsidP="00B51A14">
      <w:pPr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DCB">
        <w:rPr>
          <w:rFonts w:ascii="Times New Roman" w:hAnsi="Times New Roman" w:cs="Times New Roman"/>
        </w:rPr>
        <w:t>Wrote necessary accessor functions. (30 min)</w:t>
      </w:r>
    </w:p>
    <w:p w:rsidR="00960DCB" w:rsidRPr="00960DCB" w:rsidRDefault="00960DCB" w:rsidP="00B51A14">
      <w:pPr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DCB">
        <w:rPr>
          <w:rFonts w:ascii="Times New Roman" w:hAnsi="Times New Roman" w:cs="Times New Roman"/>
        </w:rPr>
        <w:t>Wrote function to display board. (30 min)</w:t>
      </w:r>
    </w:p>
    <w:p w:rsidR="00960DCB" w:rsidRPr="00960DCB" w:rsidRDefault="00960DCB" w:rsidP="00B51A14">
      <w:pPr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DCB">
        <w:rPr>
          <w:rFonts w:ascii="Times New Roman" w:hAnsi="Times New Roman" w:cs="Times New Roman"/>
        </w:rPr>
        <w:t>Started function to determine first player. (30 min)</w:t>
      </w:r>
    </w:p>
    <w:p w:rsidR="00960DCB" w:rsidRPr="00960DCB" w:rsidRDefault="00960DCB" w:rsidP="00B51A14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60DCB" w:rsidRPr="00960DCB" w:rsidRDefault="00960DCB" w:rsidP="00B51A1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960DCB">
        <w:rPr>
          <w:rFonts w:ascii="Times New Roman" w:hAnsi="Times New Roman" w:cs="Times New Roman"/>
          <w:b/>
          <w:bCs/>
        </w:rPr>
        <w:t>Total: 8.5 hours</w:t>
      </w:r>
    </w:p>
    <w:p w:rsidR="00960DCB" w:rsidRPr="00960DCB" w:rsidRDefault="00960DCB" w:rsidP="00B51A1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960DCB" w:rsidRPr="00960DCB" w:rsidRDefault="00960DCB" w:rsidP="00B51A1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DCB">
        <w:rPr>
          <w:rFonts w:ascii="Times New Roman" w:hAnsi="Times New Roman" w:cs="Times New Roman"/>
        </w:rPr>
        <w:t>February 25, 2020:</w:t>
      </w:r>
    </w:p>
    <w:p w:rsidR="00960DCB" w:rsidRPr="00960DCB" w:rsidRDefault="00960DCB" w:rsidP="00B51A14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DCB">
        <w:rPr>
          <w:rFonts w:ascii="Times New Roman" w:hAnsi="Times New Roman" w:cs="Times New Roman"/>
        </w:rPr>
        <w:t>Finished writing and testing function to determine first player. (1 hour)</w:t>
      </w:r>
    </w:p>
    <w:p w:rsidR="00960DCB" w:rsidRPr="00960DCB" w:rsidRDefault="00960DCB" w:rsidP="00B51A14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60DCB" w:rsidRPr="00960DCB" w:rsidRDefault="00960DCB" w:rsidP="00B51A1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DCB">
        <w:rPr>
          <w:rFonts w:ascii="Times New Roman" w:hAnsi="Times New Roman" w:cs="Times New Roman"/>
        </w:rPr>
        <w:t>February 26, 2020:</w:t>
      </w:r>
    </w:p>
    <w:p w:rsidR="00960DCB" w:rsidRPr="00960DCB" w:rsidRDefault="00960DCB" w:rsidP="00B51A14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DCB">
        <w:rPr>
          <w:rFonts w:ascii="Times New Roman" w:hAnsi="Times New Roman" w:cs="Times New Roman"/>
        </w:rPr>
        <w:t>Wrote function to determine hand draw card for computer. (1 hour)</w:t>
      </w:r>
    </w:p>
    <w:p w:rsidR="00960DCB" w:rsidRPr="00960DCB" w:rsidRDefault="00960DCB" w:rsidP="00B51A14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DCB">
        <w:rPr>
          <w:rFonts w:ascii="Times New Roman" w:hAnsi="Times New Roman" w:cs="Times New Roman"/>
        </w:rPr>
        <w:t>Material reading. (1 hour)</w:t>
      </w:r>
    </w:p>
    <w:p w:rsidR="00960DCB" w:rsidRPr="00960DCB" w:rsidRDefault="00960DCB" w:rsidP="00B51A14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DCB">
        <w:rPr>
          <w:rFonts w:ascii="Times New Roman" w:hAnsi="Times New Roman" w:cs="Times New Roman"/>
        </w:rPr>
        <w:t>Wrote function to add cards to layout based on pick (1 hour)</w:t>
      </w:r>
    </w:p>
    <w:p w:rsidR="00960DCB" w:rsidRPr="00960DCB" w:rsidRDefault="00960DCB" w:rsidP="00B51A14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DCB">
        <w:rPr>
          <w:rFonts w:ascii="Times New Roman" w:hAnsi="Times New Roman" w:cs="Times New Roman"/>
        </w:rPr>
        <w:lastRenderedPageBreak/>
        <w:t>Testing and debugging two functions. (1 hour)</w:t>
      </w:r>
    </w:p>
    <w:p w:rsidR="00960DCB" w:rsidRPr="00960DCB" w:rsidRDefault="00960DCB" w:rsidP="00B51A14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60DCB" w:rsidRDefault="00960DCB" w:rsidP="00B51A1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960DCB">
        <w:rPr>
          <w:rFonts w:ascii="Times New Roman" w:hAnsi="Times New Roman" w:cs="Times New Roman"/>
          <w:b/>
          <w:bCs/>
        </w:rPr>
        <w:t>Total: 5 hours</w:t>
      </w:r>
    </w:p>
    <w:p w:rsidR="00AF1F1E" w:rsidRDefault="00AF1F1E" w:rsidP="00B51A1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AF1F1E" w:rsidRDefault="00AF1F1E" w:rsidP="00B51A1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2, 2020:</w:t>
      </w:r>
    </w:p>
    <w:p w:rsidR="00816266" w:rsidRDefault="00816266" w:rsidP="00B51A1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function to capture cards from the layout. (1 hour)</w:t>
      </w:r>
    </w:p>
    <w:p w:rsidR="00816266" w:rsidRDefault="00816266" w:rsidP="00B51A1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function to play from stock pile. (1 hour)</w:t>
      </w:r>
    </w:p>
    <w:p w:rsidR="00816266" w:rsidRDefault="00816266" w:rsidP="00B51A1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Connected the functions so that the play can be made. (30 min)</w:t>
      </w:r>
    </w:p>
    <w:p w:rsidR="00816266" w:rsidRDefault="00816266" w:rsidP="00B51A1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main game loop to get a running program. User play is the same as computer play. (1 hour)</w:t>
      </w:r>
    </w:p>
    <w:p w:rsidR="00816266" w:rsidRDefault="00816266" w:rsidP="00B51A1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Debugging. Display debugging completed but game strategy is not as expected. (30 min)</w:t>
      </w:r>
    </w:p>
    <w:p w:rsidR="00816266" w:rsidRDefault="00816266" w:rsidP="00B51A1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4, 2020:</w:t>
      </w:r>
    </w:p>
    <w:p w:rsidR="00816266" w:rsidRDefault="00816266" w:rsidP="00B51A1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 bug on playstockpile function, which was incorrectly updating the board. Fixed. (1 hour)</w:t>
      </w:r>
    </w:p>
    <w:p w:rsidR="00816266" w:rsidRDefault="00816266" w:rsidP="00B51A1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function to calculate scores at the end of each turn. (1 hour)</w:t>
      </w:r>
    </w:p>
    <w:p w:rsidR="00816266" w:rsidRDefault="00816266" w:rsidP="00B51A1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function to update total score at the end of each round. (30 min)</w:t>
      </w:r>
    </w:p>
    <w:p w:rsidR="00816266" w:rsidRDefault="00816266" w:rsidP="00B51A1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main game loop and round loop function. (1 hour)</w:t>
      </w:r>
    </w:p>
    <w:p w:rsidR="00816266" w:rsidRDefault="00816266" w:rsidP="00B51A1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Researched and testing file IO in lisp. (1 hour)</w:t>
      </w:r>
    </w:p>
    <w:p w:rsidR="00816266" w:rsidRDefault="00816266" w:rsidP="00B51A1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5, 2020:</w:t>
      </w:r>
    </w:p>
    <w:p w:rsidR="00816266" w:rsidRDefault="00816266" w:rsidP="00B51A1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serialization function. (1 hour)</w:t>
      </w:r>
    </w:p>
    <w:p w:rsidR="00816266" w:rsidRDefault="00816266" w:rsidP="00B51A1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function to load from file for testing game loop. (1 hour)</w:t>
      </w:r>
    </w:p>
    <w:p w:rsidR="00816266" w:rsidRDefault="00816266" w:rsidP="00B51A1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Tested game loop on config file. Found problems in update. (30 min)</w:t>
      </w:r>
    </w:p>
    <w:p w:rsidR="00816266" w:rsidRDefault="00816266" w:rsidP="00B51A1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Debugging. Printed the board after every update. A weird error of random variables being updated found. (1 hour)</w:t>
      </w:r>
    </w:p>
    <w:p w:rsidR="00816266" w:rsidRDefault="00816266" w:rsidP="00B51A1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 that SUBSTITUTE function replaces every value in the list that is equal to the value we are trying to substitute. Found a fix by using keywords :start and :count. (1 hour)</w:t>
      </w:r>
    </w:p>
    <w:p w:rsidR="00816266" w:rsidRDefault="00816266" w:rsidP="00B51A1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on configuration file. Found problem when players have same score on consecutive match to decide first player – FIXED. (1 hour)</w:t>
      </w:r>
    </w:p>
    <w:p w:rsidR="00816266" w:rsidRDefault="00816266" w:rsidP="00B51A1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 game loop testing. Found when no match is found and a triple stack is formed, an error occurs. Fixed it by adding a condition which was missing for this case in capture function. (1 hour)</w:t>
      </w:r>
    </w:p>
    <w:p w:rsidR="00816266" w:rsidRDefault="00816266" w:rsidP="00B51A1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function to save file and tested it. (1 hour)</w:t>
      </w:r>
    </w:p>
    <w:p w:rsidR="00816266" w:rsidRDefault="00816266" w:rsidP="00B51A1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6, 2020:</w:t>
      </w:r>
    </w:p>
    <w:p w:rsidR="00816266" w:rsidRDefault="00816266" w:rsidP="00B51A1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function to sort piles and tested it. (1 hour)</w:t>
      </w:r>
    </w:p>
    <w:p w:rsidR="00816266" w:rsidRDefault="00816266" w:rsidP="00B51A1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function to display stacks visibly on the board. (1 hour)</w:t>
      </w:r>
    </w:p>
    <w:p w:rsidR="00816266" w:rsidRDefault="00816266" w:rsidP="00B51A1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7, 2020:</w:t>
      </w:r>
    </w:p>
    <w:p w:rsidR="00816266" w:rsidRDefault="00816266" w:rsidP="00B51A1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functions for displaying help mode options for user. (1 hour)</w:t>
      </w:r>
    </w:p>
    <w:p w:rsidR="00816266" w:rsidRDefault="00816266" w:rsidP="00B51A1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function to get user input and stop using computer strategy for user. (1 hour)</w:t>
      </w:r>
    </w:p>
    <w:p w:rsidR="00816266" w:rsidRDefault="00816266" w:rsidP="00B51A1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function to quit game. (1 hour)</w:t>
      </w:r>
    </w:p>
    <w:p w:rsidR="00816266" w:rsidRDefault="00816266" w:rsidP="00B51A1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8, 2020:</w:t>
      </w:r>
    </w:p>
    <w:p w:rsidR="00816266" w:rsidRDefault="00816266" w:rsidP="00B51A1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Cleaning out debugging code. Added comments and structuring the code. (1 hour)</w:t>
      </w:r>
    </w:p>
    <w:p w:rsidR="00816266" w:rsidRDefault="00816266" w:rsidP="00B51A1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Adding more documentation as per the specifications. (1 hour)</w:t>
      </w:r>
    </w:p>
    <w:p w:rsidR="00816266" w:rsidRDefault="00816266" w:rsidP="00B51A1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Refactoring code. (1 hour)</w:t>
      </w:r>
    </w:p>
    <w:p w:rsidR="00816266" w:rsidRDefault="00816266" w:rsidP="00B51A1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9, 2020:</w:t>
      </w:r>
    </w:p>
    <w:p w:rsidR="00816266" w:rsidRDefault="00816266" w:rsidP="00B51A1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Tested multiple cases on the program. (1 hour)</w:t>
      </w:r>
    </w:p>
    <w:p w:rsidR="00816266" w:rsidRDefault="00816266" w:rsidP="00B51A1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 refactored code. (1 hour)</w:t>
      </w:r>
    </w:p>
    <w:p w:rsidR="00816266" w:rsidRDefault="00816266" w:rsidP="00B51A1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Made the ASCII GUI pretty and readable. (30 min)</w:t>
      </w:r>
    </w:p>
    <w:p w:rsidR="00816266" w:rsidRDefault="00816266" w:rsidP="00B51A1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Filling out rubric and testing everything on it. (1 hour)</w:t>
      </w:r>
    </w:p>
    <w:p w:rsidR="00816266" w:rsidRDefault="00816266" w:rsidP="00B51A1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the manual for the project. (1 hour)</w:t>
      </w:r>
    </w:p>
    <w:p w:rsidR="00816266" w:rsidRDefault="00816266" w:rsidP="00B51A1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 screenshots for the manual. (1 hour)</w:t>
      </w:r>
    </w:p>
    <w:p w:rsidR="00816266" w:rsidRPr="00816266" w:rsidRDefault="00816266" w:rsidP="0081626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816266">
        <w:rPr>
          <w:rFonts w:ascii="Times New Roman" w:hAnsi="Times New Roman" w:cs="Times New Roman"/>
          <w:b/>
          <w:bCs/>
        </w:rPr>
        <w:t>Total: 29</w:t>
      </w:r>
      <w:r>
        <w:rPr>
          <w:rFonts w:ascii="Times New Roman" w:hAnsi="Times New Roman" w:cs="Times New Roman"/>
          <w:b/>
          <w:bCs/>
        </w:rPr>
        <w:t>.5</w:t>
      </w:r>
      <w:r w:rsidRPr="00816266">
        <w:rPr>
          <w:rFonts w:ascii="Times New Roman" w:hAnsi="Times New Roman" w:cs="Times New Roman"/>
          <w:b/>
          <w:bCs/>
        </w:rPr>
        <w:t xml:space="preserve"> hours</w:t>
      </w:r>
    </w:p>
    <w:p w:rsidR="006057C9" w:rsidRPr="00CD5C88" w:rsidRDefault="006057C9" w:rsidP="006057C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FULL TOTAL:</w:t>
      </w:r>
      <w:r w:rsidR="00B51A14">
        <w:rPr>
          <w:rFonts w:ascii="AppleSystemUIFontBold" w:hAnsi="AppleSystemUIFontBold" w:cs="AppleSystemUIFontBold"/>
          <w:b/>
          <w:bCs/>
        </w:rPr>
        <w:t xml:space="preserve"> 43</w:t>
      </w:r>
      <w:r>
        <w:rPr>
          <w:rFonts w:ascii="AppleSystemUIFontBold" w:hAnsi="AppleSystemUIFontBold" w:cs="AppleSystemUIFontBold"/>
          <w:b/>
          <w:bCs/>
        </w:rPr>
        <w:t xml:space="preserve"> hours</w:t>
      </w:r>
    </w:p>
    <w:p w:rsidR="006057C9" w:rsidRDefault="006057C9" w:rsidP="006057C9">
      <w:pPr>
        <w:pStyle w:val="Heading1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5 </w:t>
      </w:r>
      <w:r w:rsidR="001C7DF8">
        <w:rPr>
          <w:rFonts w:ascii="Times New Roman" w:hAnsi="Times New Roman" w:cs="Times New Roman"/>
          <w:i w:val="0"/>
          <w:iCs w:val="0"/>
        </w:rPr>
        <w:t>Running</w:t>
      </w:r>
      <w:r>
        <w:rPr>
          <w:rFonts w:ascii="Times New Roman" w:hAnsi="Times New Roman" w:cs="Times New Roman"/>
          <w:i w:val="0"/>
          <w:iCs w:val="0"/>
        </w:rPr>
        <w:t xml:space="preserve"> Instructions</w:t>
      </w:r>
    </w:p>
    <w:p w:rsidR="006057C9" w:rsidRPr="009365CA" w:rsidRDefault="00AA4BEC" w:rsidP="006057C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game is run by using the command “clisp goStop.lsp”</w:t>
      </w:r>
      <w:r w:rsidR="002F4E41">
        <w:rPr>
          <w:rFonts w:ascii="Times New Roman" w:hAnsi="Times New Roman" w:cs="Times New Roman"/>
        </w:rPr>
        <w:t>. The main entry point (GoStop) is already written in the file.</w:t>
      </w:r>
    </w:p>
    <w:p w:rsidR="006057C9" w:rsidRDefault="006057C9" w:rsidP="006057C9">
      <w:pPr>
        <w:pStyle w:val="Heading1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6 Program Screenshots:</w:t>
      </w:r>
    </w:p>
    <w:p w:rsidR="006057C9" w:rsidRDefault="006057C9" w:rsidP="006057C9">
      <w:pPr>
        <w:jc w:val="center"/>
      </w:pPr>
      <w:r>
        <w:t xml:space="preserve"> </w:t>
      </w:r>
    </w:p>
    <w:p w:rsidR="006057C9" w:rsidRPr="00F41E2F" w:rsidRDefault="006C366A" w:rsidP="006057C9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5929630"/>
            <wp:effectExtent l="0" t="0" r="0" b="1270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C9" w:rsidRDefault="006057C9" w:rsidP="006C366A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27737E">
        <w:rPr>
          <w:rFonts w:ascii="Times New Roman" w:hAnsi="Times New Roman" w:cs="Times New Roman"/>
          <w:b/>
          <w:bCs/>
        </w:rPr>
        <w:t>Screenshot 1:</w:t>
      </w:r>
      <w:r>
        <w:rPr>
          <w:rFonts w:ascii="Times New Roman" w:hAnsi="Times New Roman" w:cs="Times New Roman"/>
        </w:rPr>
        <w:t xml:space="preserve"> User Turn with help mode with each user input.</w:t>
      </w:r>
    </w:p>
    <w:p w:rsidR="008228C1" w:rsidRDefault="008228C1" w:rsidP="008228C1">
      <w:pPr>
        <w:rPr>
          <w:rFonts w:ascii="Times New Roman" w:hAnsi="Times New Roman" w:cs="Times New Roman"/>
        </w:rPr>
      </w:pPr>
    </w:p>
    <w:p w:rsidR="008228C1" w:rsidRDefault="008228C1" w:rsidP="008228C1">
      <w:pPr>
        <w:rPr>
          <w:rFonts w:ascii="Times New Roman" w:hAnsi="Times New Roman" w:cs="Times New Roman"/>
        </w:rPr>
      </w:pPr>
    </w:p>
    <w:p w:rsidR="000E7641" w:rsidRDefault="00A95293" w:rsidP="00A9529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>
            <wp:extent cx="5129561" cy="7550155"/>
            <wp:effectExtent l="0" t="0" r="127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064" cy="755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C9" w:rsidRDefault="006057C9" w:rsidP="00A95293">
      <w:pPr>
        <w:jc w:val="center"/>
      </w:pPr>
      <w:r w:rsidRPr="0027737E">
        <w:rPr>
          <w:rFonts w:ascii="Times New Roman" w:hAnsi="Times New Roman" w:cs="Times New Roman"/>
          <w:b/>
          <w:bCs/>
        </w:rPr>
        <w:t>Screenshot 2</w:t>
      </w:r>
      <w:r>
        <w:rPr>
          <w:rFonts w:ascii="Times New Roman" w:hAnsi="Times New Roman" w:cs="Times New Roman"/>
        </w:rPr>
        <w:t>: Game setup and computer’s play turn.</w:t>
      </w:r>
    </w:p>
    <w:p w:rsidR="006057C9" w:rsidRDefault="006057C9" w:rsidP="006057C9">
      <w:pPr>
        <w:tabs>
          <w:tab w:val="left" w:pos="6272"/>
        </w:tabs>
      </w:pPr>
    </w:p>
    <w:p w:rsidR="006057C9" w:rsidRDefault="00D37273" w:rsidP="00EC68E4">
      <w:pPr>
        <w:tabs>
          <w:tab w:val="left" w:pos="6272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2815201" cy="7538224"/>
            <wp:effectExtent l="0" t="0" r="4445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62" cy="755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C9" w:rsidRDefault="006057C9" w:rsidP="00EC68E4">
      <w:pPr>
        <w:jc w:val="center"/>
      </w:pPr>
      <w:r>
        <w:rPr>
          <w:rFonts w:ascii="Times New Roman" w:hAnsi="Times New Roman" w:cs="Times New Roman"/>
          <w:b/>
          <w:bCs/>
        </w:rPr>
        <w:t>S</w:t>
      </w:r>
      <w:r w:rsidRPr="0027737E">
        <w:rPr>
          <w:rFonts w:ascii="Times New Roman" w:hAnsi="Times New Roman" w:cs="Times New Roman"/>
          <w:b/>
          <w:bCs/>
        </w:rPr>
        <w:t xml:space="preserve">creenshot 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</w:rPr>
        <w:t>: End game results.</w:t>
      </w:r>
    </w:p>
    <w:p w:rsidR="006057C9" w:rsidRDefault="006057C9" w:rsidP="006057C9">
      <w:pPr>
        <w:tabs>
          <w:tab w:val="left" w:pos="6272"/>
        </w:tabs>
        <w:rPr>
          <w:noProof/>
        </w:rPr>
      </w:pPr>
    </w:p>
    <w:p w:rsidR="006057C9" w:rsidRDefault="006057C9" w:rsidP="006057C9">
      <w:pPr>
        <w:tabs>
          <w:tab w:val="left" w:pos="6272"/>
        </w:tabs>
      </w:pPr>
    </w:p>
    <w:p w:rsidR="00D37273" w:rsidRDefault="00D37273" w:rsidP="00D3727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>
            <wp:extent cx="5943600" cy="420687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C9" w:rsidRDefault="006057C9" w:rsidP="00D37273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</w:t>
      </w:r>
      <w:r w:rsidRPr="0027737E">
        <w:rPr>
          <w:rFonts w:ascii="Times New Roman" w:hAnsi="Times New Roman" w:cs="Times New Roman"/>
          <w:b/>
          <w:bCs/>
        </w:rPr>
        <w:t xml:space="preserve">creenshot 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</w:rPr>
        <w:t>: Loading and saving the game.</w:t>
      </w:r>
    </w:p>
    <w:p w:rsidR="00D37273" w:rsidRDefault="00D37273" w:rsidP="00D37273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:rsidR="00D37273" w:rsidRDefault="00D37273" w:rsidP="00D37273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:rsidR="00D37273" w:rsidRDefault="00D37273" w:rsidP="00D37273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:rsidR="00D37273" w:rsidRDefault="00D37273" w:rsidP="00D37273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:rsidR="00D37273" w:rsidRDefault="00D37273" w:rsidP="00D37273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:rsidR="00D37273" w:rsidRDefault="00D37273" w:rsidP="00D37273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:rsidR="00D37273" w:rsidRDefault="00D37273" w:rsidP="00D37273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:rsidR="00D37273" w:rsidRDefault="00D37273" w:rsidP="00D37273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:rsidR="00D37273" w:rsidRDefault="00D37273" w:rsidP="00D37273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:rsidR="00D37273" w:rsidRDefault="00D37273" w:rsidP="00D37273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:rsidR="00D37273" w:rsidRDefault="00D37273" w:rsidP="00D37273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:rsidR="00D37273" w:rsidRDefault="00D37273" w:rsidP="00D37273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:rsidR="00D37273" w:rsidRDefault="00D37273" w:rsidP="00D37273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:rsidR="00D37273" w:rsidRDefault="00D37273" w:rsidP="00D3727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D37273" w:rsidRDefault="00D37273" w:rsidP="00D37273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:rsidR="00D37273" w:rsidRDefault="00D37273" w:rsidP="00D37273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:rsidR="00D37273" w:rsidRDefault="00D37273" w:rsidP="00D37273">
      <w:pPr>
        <w:pBdr>
          <w:bottom w:val="single" w:sz="6" w:space="1" w:color="auto"/>
        </w:pBdr>
        <w:jc w:val="center"/>
      </w:pPr>
    </w:p>
    <w:p w:rsidR="006057C9" w:rsidRDefault="006057C9" w:rsidP="006057C9"/>
    <w:p w:rsidR="006057C9" w:rsidRPr="00D37273" w:rsidRDefault="006057C9" w:rsidP="00D37273">
      <w:pPr>
        <w:tabs>
          <w:tab w:val="left" w:pos="6272"/>
        </w:tabs>
        <w:jc w:val="center"/>
        <w:rPr>
          <w:rFonts w:ascii="Times New Roman" w:hAnsi="Times New Roman" w:cs="Times New Roman"/>
        </w:rPr>
      </w:pPr>
      <w:r w:rsidRPr="009621F5">
        <w:rPr>
          <w:rFonts w:ascii="Times New Roman" w:hAnsi="Times New Roman" w:cs="Times New Roman"/>
        </w:rPr>
        <w:t>Thank yo</w:t>
      </w:r>
      <w:r w:rsidR="00D37273">
        <w:rPr>
          <w:rFonts w:ascii="Times New Roman" w:hAnsi="Times New Roman" w:cs="Times New Roman"/>
        </w:rPr>
        <w:t>u</w:t>
      </w:r>
    </w:p>
    <w:p w:rsidR="005B3C23" w:rsidRDefault="005B3C23" w:rsidP="00A36A33"/>
    <w:sectPr w:rsidR="005B3C23" w:rsidSect="009510B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6D67C50"/>
    <w:multiLevelType w:val="hybridMultilevel"/>
    <w:tmpl w:val="D0BC5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D84DB1"/>
    <w:multiLevelType w:val="hybridMultilevel"/>
    <w:tmpl w:val="7CEE4A52"/>
    <w:lvl w:ilvl="0" w:tplc="3BACC7B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B21B4"/>
    <w:multiLevelType w:val="hybridMultilevel"/>
    <w:tmpl w:val="7548E0D4"/>
    <w:lvl w:ilvl="0" w:tplc="F0D49EA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D4698"/>
    <w:multiLevelType w:val="hybridMultilevel"/>
    <w:tmpl w:val="FC0C0E7E"/>
    <w:lvl w:ilvl="0" w:tplc="02389D0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A9"/>
    <w:rsid w:val="000333C5"/>
    <w:rsid w:val="00056EF8"/>
    <w:rsid w:val="000E7641"/>
    <w:rsid w:val="001C7DF8"/>
    <w:rsid w:val="002072F2"/>
    <w:rsid w:val="002A4960"/>
    <w:rsid w:val="002F4E41"/>
    <w:rsid w:val="00390608"/>
    <w:rsid w:val="00477F99"/>
    <w:rsid w:val="004D11F4"/>
    <w:rsid w:val="00535FF0"/>
    <w:rsid w:val="005B3C23"/>
    <w:rsid w:val="006057C9"/>
    <w:rsid w:val="00636A4F"/>
    <w:rsid w:val="006C366A"/>
    <w:rsid w:val="006F086B"/>
    <w:rsid w:val="006F62D9"/>
    <w:rsid w:val="007270E4"/>
    <w:rsid w:val="00782774"/>
    <w:rsid w:val="00816266"/>
    <w:rsid w:val="008228C1"/>
    <w:rsid w:val="008800A9"/>
    <w:rsid w:val="008E5DD6"/>
    <w:rsid w:val="00960DCB"/>
    <w:rsid w:val="009A75AB"/>
    <w:rsid w:val="00A0156D"/>
    <w:rsid w:val="00A14CDD"/>
    <w:rsid w:val="00A17904"/>
    <w:rsid w:val="00A36A33"/>
    <w:rsid w:val="00A95293"/>
    <w:rsid w:val="00AA4BEC"/>
    <w:rsid w:val="00AF1F1E"/>
    <w:rsid w:val="00B51A14"/>
    <w:rsid w:val="00B73070"/>
    <w:rsid w:val="00CC118A"/>
    <w:rsid w:val="00CE7C24"/>
    <w:rsid w:val="00D37273"/>
    <w:rsid w:val="00D70CFA"/>
    <w:rsid w:val="00DA07B5"/>
    <w:rsid w:val="00DC0B48"/>
    <w:rsid w:val="00DC17D1"/>
    <w:rsid w:val="00E45BB5"/>
    <w:rsid w:val="00E53FE1"/>
    <w:rsid w:val="00E86F2E"/>
    <w:rsid w:val="00E95418"/>
    <w:rsid w:val="00EC68E4"/>
    <w:rsid w:val="00F334CB"/>
    <w:rsid w:val="00F9207D"/>
    <w:rsid w:val="00FC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B4E0C"/>
  <w15:chartTrackingRefBased/>
  <w15:docId w15:val="{7718279C-28C6-3D4A-88A6-687218C2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7C9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7C9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7C9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7C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6057C9"/>
    <w:pPr>
      <w:spacing w:after="240" w:line="480" w:lineRule="auto"/>
      <w:ind w:left="720" w:firstLine="360"/>
      <w:contextualSpacing/>
    </w:pPr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Maharjan</dc:creator>
  <cp:keywords/>
  <dc:description/>
  <cp:lastModifiedBy>Salil Maharjan</cp:lastModifiedBy>
  <cp:revision>49</cp:revision>
  <dcterms:created xsi:type="dcterms:W3CDTF">2020-02-04T18:52:00Z</dcterms:created>
  <dcterms:modified xsi:type="dcterms:W3CDTF">2020-03-11T02:46:00Z</dcterms:modified>
</cp:coreProperties>
</file>